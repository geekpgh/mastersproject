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7570" w:rsidRPr="004A4B14" w:rsidRDefault="00557570" w:rsidP="00557570">
      <w:pPr>
        <w:pStyle w:val="Title"/>
        <w:jc w:val="right"/>
        <w:rPr>
          <w:rFonts w:cs="Arial"/>
          <w:sz w:val="56"/>
          <w:szCs w:val="56"/>
        </w:rPr>
      </w:pPr>
      <w:r w:rsidRPr="004A4B14">
        <w:rPr>
          <w:rFonts w:cs="Arial"/>
          <w:sz w:val="56"/>
          <w:szCs w:val="56"/>
        </w:rPr>
        <w:t>Brewers Buddy Website</w:t>
      </w:r>
    </w:p>
    <w:p w:rsidR="00557570" w:rsidRPr="004A4B14" w:rsidRDefault="00557570" w:rsidP="00557570">
      <w:pPr>
        <w:pStyle w:val="Title"/>
        <w:jc w:val="right"/>
        <w:rPr>
          <w:rFonts w:cs="Arial"/>
          <w:szCs w:val="36"/>
        </w:rPr>
      </w:pPr>
      <w:r w:rsidRPr="004A4B14">
        <w:rPr>
          <w:rFonts w:cs="Arial"/>
          <w:szCs w:val="36"/>
        </w:rPr>
        <w:fldChar w:fldCharType="begin"/>
      </w:r>
      <w:r w:rsidRPr="004A4B14">
        <w:rPr>
          <w:rFonts w:cs="Arial"/>
          <w:szCs w:val="36"/>
        </w:rPr>
        <w:instrText>TITLE</w:instrText>
      </w:r>
      <w:r w:rsidRPr="004A4B14">
        <w:rPr>
          <w:rFonts w:cs="Arial"/>
          <w:szCs w:val="36"/>
        </w:rPr>
        <w:fldChar w:fldCharType="separate"/>
      </w:r>
      <w:r w:rsidRPr="004A4B14">
        <w:rPr>
          <w:rFonts w:cs="Arial"/>
          <w:szCs w:val="36"/>
        </w:rPr>
        <w:t>Software Architecture Document</w:t>
      </w:r>
      <w:r w:rsidRPr="004A4B14">
        <w:rPr>
          <w:rFonts w:cs="Arial"/>
          <w:szCs w:val="36"/>
        </w:rPr>
        <w:fldChar w:fldCharType="end"/>
      </w: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jc w:val="right"/>
        <w:rPr>
          <w:rFonts w:ascii="Arial" w:hAnsi="Arial" w:cs="Arial"/>
          <w:sz w:val="28"/>
          <w:szCs w:val="28"/>
        </w:rPr>
      </w:pPr>
      <w:r w:rsidRPr="004A4B14">
        <w:rPr>
          <w:rFonts w:ascii="Arial" w:hAnsi="Arial" w:cs="Arial"/>
          <w:sz w:val="28"/>
          <w:szCs w:val="28"/>
        </w:rPr>
        <w:t>Geoffrey Blogref</w:t>
      </w:r>
    </w:p>
    <w:p w:rsidR="00557570" w:rsidRPr="004A4B14" w:rsidRDefault="00557570" w:rsidP="00557570">
      <w:pPr>
        <w:jc w:val="right"/>
        <w:rPr>
          <w:rFonts w:ascii="Arial" w:hAnsi="Arial" w:cs="Arial"/>
          <w:sz w:val="28"/>
          <w:szCs w:val="28"/>
        </w:rPr>
      </w:pPr>
      <w:r w:rsidRPr="004A4B14">
        <w:rPr>
          <w:rFonts w:ascii="Arial" w:hAnsi="Arial" w:cs="Arial"/>
          <w:sz w:val="28"/>
          <w:szCs w:val="28"/>
        </w:rPr>
        <w:t>Gregg Ideus</w:t>
      </w:r>
    </w:p>
    <w:p w:rsidR="00557570" w:rsidRPr="004A4B14" w:rsidRDefault="00557570" w:rsidP="00557570">
      <w:pPr>
        <w:jc w:val="right"/>
        <w:rPr>
          <w:rFonts w:ascii="Arial" w:hAnsi="Arial" w:cs="Arial"/>
          <w:sz w:val="28"/>
          <w:szCs w:val="28"/>
        </w:rPr>
      </w:pPr>
      <w:r w:rsidRPr="004A4B14">
        <w:rPr>
          <w:rFonts w:ascii="Arial" w:hAnsi="Arial" w:cs="Arial"/>
          <w:sz w:val="28"/>
          <w:szCs w:val="28"/>
        </w:rPr>
        <w:t>Jonath</w:t>
      </w:r>
      <w:r w:rsidR="00F53731">
        <w:rPr>
          <w:rFonts w:ascii="Arial" w:hAnsi="Arial" w:cs="Arial"/>
          <w:sz w:val="28"/>
          <w:szCs w:val="28"/>
        </w:rPr>
        <w:t>a</w:t>
      </w:r>
      <w:bookmarkStart w:id="0" w:name="_GoBack"/>
      <w:bookmarkEnd w:id="0"/>
      <w:r w:rsidRPr="004A4B14">
        <w:rPr>
          <w:rFonts w:ascii="Arial" w:hAnsi="Arial" w:cs="Arial"/>
          <w:sz w:val="28"/>
          <w:szCs w:val="28"/>
        </w:rPr>
        <w:t xml:space="preserve">n </w:t>
      </w:r>
      <w:proofErr w:type="spellStart"/>
      <w:r w:rsidRPr="004A4B14">
        <w:rPr>
          <w:rFonts w:ascii="Arial" w:hAnsi="Arial" w:cs="Arial"/>
          <w:sz w:val="28"/>
          <w:szCs w:val="28"/>
        </w:rPr>
        <w:t>Parise</w:t>
      </w:r>
      <w:proofErr w:type="spellEnd"/>
    </w:p>
    <w:p w:rsidR="00557570" w:rsidRPr="004A4B14" w:rsidRDefault="00557570" w:rsidP="00557570">
      <w:pPr>
        <w:jc w:val="right"/>
        <w:rPr>
          <w:rFonts w:ascii="Arial" w:hAnsi="Arial" w:cs="Arial"/>
          <w:sz w:val="28"/>
          <w:szCs w:val="28"/>
        </w:rPr>
      </w:pPr>
      <w:r w:rsidRPr="004A4B14">
        <w:rPr>
          <w:rFonts w:ascii="Arial" w:hAnsi="Arial" w:cs="Arial"/>
          <w:sz w:val="28"/>
          <w:szCs w:val="28"/>
        </w:rPr>
        <w:t>John Pistorius</w:t>
      </w:r>
    </w:p>
    <w:p w:rsidR="00557570" w:rsidRPr="004A4B14" w:rsidRDefault="00557570" w:rsidP="00557570">
      <w:pPr>
        <w:jc w:val="right"/>
        <w:rPr>
          <w:rFonts w:ascii="Arial" w:hAnsi="Arial" w:cs="Arial"/>
          <w:sz w:val="28"/>
          <w:szCs w:val="28"/>
        </w:rPr>
      </w:pPr>
      <w:r w:rsidRPr="004A4B14">
        <w:rPr>
          <w:rFonts w:ascii="Arial" w:hAnsi="Arial" w:cs="Arial"/>
          <w:sz w:val="28"/>
          <w:szCs w:val="28"/>
        </w:rPr>
        <w:t xml:space="preserve">Steve </w:t>
      </w:r>
      <w:proofErr w:type="spellStart"/>
      <w:r w:rsidRPr="004A4B14">
        <w:rPr>
          <w:rFonts w:ascii="Arial" w:hAnsi="Arial" w:cs="Arial"/>
          <w:sz w:val="28"/>
          <w:szCs w:val="28"/>
        </w:rPr>
        <w:t>Platz</w:t>
      </w:r>
      <w:proofErr w:type="spellEnd"/>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pStyle w:val="Title"/>
        <w:jc w:val="right"/>
        <w:rPr>
          <w:rFonts w:cs="Arial"/>
          <w:sz w:val="28"/>
        </w:rPr>
      </w:pPr>
      <w:r w:rsidRPr="004A4B14">
        <w:rPr>
          <w:rFonts w:cs="Arial"/>
          <w:sz w:val="28"/>
        </w:rPr>
        <w:t>Version 1.0</w:t>
      </w:r>
    </w:p>
    <w:p w:rsidR="00557570" w:rsidRPr="004A4B14" w:rsidRDefault="00557570" w:rsidP="00557570">
      <w:pPr>
        <w:rPr>
          <w:rFonts w:ascii="Arial" w:hAnsi="Arial" w:cs="Arial"/>
        </w:rPr>
      </w:pPr>
    </w:p>
    <w:p w:rsidR="00557570" w:rsidRPr="004A4B14" w:rsidRDefault="00557570" w:rsidP="00557570">
      <w:pPr>
        <w:jc w:val="right"/>
        <w:rPr>
          <w:rFonts w:ascii="Arial" w:hAnsi="Arial" w:cs="Arial"/>
        </w:rPr>
      </w:pPr>
    </w:p>
    <w:p w:rsidR="00557570" w:rsidRPr="004A4B14" w:rsidRDefault="00557570" w:rsidP="00557570">
      <w:pPr>
        <w:rPr>
          <w:rFonts w:ascii="Arial" w:hAnsi="Arial" w:cs="Arial"/>
        </w:rPr>
      </w:pPr>
    </w:p>
    <w:p w:rsidR="00557570" w:rsidRPr="004A4B14" w:rsidRDefault="00557570" w:rsidP="00557570">
      <w:pPr>
        <w:pStyle w:val="InfoBlue"/>
        <w:rPr>
          <w:rFonts w:ascii="Arial" w:hAnsi="Arial" w:cs="Arial"/>
        </w:rPr>
      </w:pPr>
    </w:p>
    <w:p w:rsidR="00557570" w:rsidRPr="004A4B14" w:rsidRDefault="00557570" w:rsidP="00557570">
      <w:pPr>
        <w:pStyle w:val="Title"/>
        <w:rPr>
          <w:rFonts w:cs="Arial"/>
          <w:sz w:val="28"/>
        </w:rPr>
      </w:pPr>
    </w:p>
    <w:p w:rsidR="00557570" w:rsidRPr="004A4B14" w:rsidRDefault="00557570" w:rsidP="00557570">
      <w:pPr>
        <w:rPr>
          <w:rFonts w:ascii="Arial" w:hAnsi="Arial" w:cs="Arial"/>
        </w:rPr>
        <w:sectPr w:rsidR="00557570" w:rsidRPr="004A4B14">
          <w:headerReference w:type="default" r:id="rId8"/>
          <w:footnotePr>
            <w:pos w:val="beneathText"/>
          </w:footnotePr>
          <w:pgSz w:w="12240" w:h="15840"/>
          <w:pgMar w:top="1440" w:right="1440" w:bottom="1440" w:left="1440" w:header="720" w:footer="720" w:gutter="0"/>
          <w:cols w:space="720"/>
          <w:docGrid w:linePitch="360"/>
        </w:sectPr>
      </w:pPr>
    </w:p>
    <w:p w:rsidR="00557570" w:rsidRPr="004A4B14" w:rsidRDefault="00557570" w:rsidP="00557570">
      <w:pPr>
        <w:pStyle w:val="Title"/>
        <w:rPr>
          <w:rFonts w:cs="Arial"/>
        </w:rPr>
      </w:pPr>
      <w:r w:rsidRPr="004A4B14">
        <w:rPr>
          <w:rFonts w:cs="Arial"/>
        </w:rPr>
        <w:lastRenderedPageBreak/>
        <w:t>Revision History</w:t>
      </w:r>
    </w:p>
    <w:tbl>
      <w:tblPr>
        <w:tblW w:w="0" w:type="auto"/>
        <w:tblInd w:w="-9" w:type="dxa"/>
        <w:tblLayout w:type="fixed"/>
        <w:tblLook w:val="0000" w:firstRow="0" w:lastRow="0" w:firstColumn="0" w:lastColumn="0" w:noHBand="0" w:noVBand="0"/>
      </w:tblPr>
      <w:tblGrid>
        <w:gridCol w:w="2304"/>
        <w:gridCol w:w="1152"/>
        <w:gridCol w:w="3744"/>
        <w:gridCol w:w="2323"/>
      </w:tblGrid>
      <w:tr w:rsidR="00557570" w:rsidRPr="004A4B14" w:rsidTr="006418EA">
        <w:tc>
          <w:tcPr>
            <w:tcW w:w="2304" w:type="dxa"/>
            <w:tcBorders>
              <w:top w:val="single" w:sz="1" w:space="0" w:color="000000"/>
              <w:left w:val="single" w:sz="1" w:space="0" w:color="000000"/>
              <w:bottom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Date</w:t>
            </w:r>
          </w:p>
        </w:tc>
        <w:tc>
          <w:tcPr>
            <w:tcW w:w="1152" w:type="dxa"/>
            <w:tcBorders>
              <w:top w:val="single" w:sz="1" w:space="0" w:color="000000"/>
              <w:left w:val="single" w:sz="1" w:space="0" w:color="000000"/>
              <w:bottom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Version</w:t>
            </w:r>
          </w:p>
        </w:tc>
        <w:tc>
          <w:tcPr>
            <w:tcW w:w="3744" w:type="dxa"/>
            <w:tcBorders>
              <w:top w:val="single" w:sz="1" w:space="0" w:color="000000"/>
              <w:left w:val="single" w:sz="1" w:space="0" w:color="000000"/>
              <w:bottom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Description</w:t>
            </w:r>
          </w:p>
        </w:tc>
        <w:tc>
          <w:tcPr>
            <w:tcW w:w="2323" w:type="dxa"/>
            <w:tcBorders>
              <w:top w:val="single" w:sz="1" w:space="0" w:color="000000"/>
              <w:left w:val="single" w:sz="1" w:space="0" w:color="000000"/>
              <w:bottom w:val="single" w:sz="1" w:space="0" w:color="000000"/>
              <w:right w:val="single" w:sz="1" w:space="0" w:color="000000"/>
            </w:tcBorders>
          </w:tcPr>
          <w:p w:rsidR="00557570" w:rsidRPr="004A4B14" w:rsidRDefault="00557570" w:rsidP="006418EA">
            <w:pPr>
              <w:pStyle w:val="Tabletext"/>
              <w:jc w:val="center"/>
              <w:rPr>
                <w:rFonts w:ascii="Arial" w:hAnsi="Arial" w:cs="Arial"/>
                <w:b/>
              </w:rPr>
            </w:pPr>
            <w:r w:rsidRPr="004A4B14">
              <w:rPr>
                <w:rFonts w:ascii="Arial" w:hAnsi="Arial" w:cs="Arial"/>
                <w:b/>
              </w:rPr>
              <w:t>Author</w:t>
            </w:r>
          </w:p>
        </w:tc>
      </w:tr>
      <w:tr w:rsidR="00557570" w:rsidRPr="004A4B14" w:rsidTr="006418EA">
        <w:tc>
          <w:tcPr>
            <w:tcW w:w="2304" w:type="dxa"/>
            <w:tcBorders>
              <w:left w:val="single" w:sz="1" w:space="0" w:color="000000"/>
              <w:bottom w:val="single" w:sz="1" w:space="0" w:color="000000"/>
            </w:tcBorders>
          </w:tcPr>
          <w:p w:rsidR="00557570" w:rsidRPr="004A4B14" w:rsidRDefault="00557570" w:rsidP="006418EA">
            <w:pPr>
              <w:pStyle w:val="Tabletext"/>
              <w:rPr>
                <w:rFonts w:ascii="Arial" w:hAnsi="Arial" w:cs="Arial"/>
              </w:rPr>
            </w:pPr>
            <w:r w:rsidRPr="004A4B14">
              <w:rPr>
                <w:rFonts w:ascii="Arial" w:hAnsi="Arial" w:cs="Arial"/>
              </w:rPr>
              <w:t>8/12/2013</w:t>
            </w:r>
          </w:p>
        </w:tc>
        <w:tc>
          <w:tcPr>
            <w:tcW w:w="1152" w:type="dxa"/>
            <w:tcBorders>
              <w:left w:val="single" w:sz="1" w:space="0" w:color="000000"/>
              <w:bottom w:val="single" w:sz="1" w:space="0" w:color="000000"/>
            </w:tcBorders>
          </w:tcPr>
          <w:p w:rsidR="00557570" w:rsidRPr="004A4B14" w:rsidRDefault="00557570" w:rsidP="006418EA">
            <w:pPr>
              <w:pStyle w:val="Tabletext"/>
              <w:jc w:val="right"/>
              <w:rPr>
                <w:rFonts w:ascii="Arial" w:hAnsi="Arial" w:cs="Arial"/>
              </w:rPr>
            </w:pPr>
            <w:r w:rsidRPr="004A4B14">
              <w:rPr>
                <w:rFonts w:ascii="Arial" w:hAnsi="Arial" w:cs="Arial"/>
              </w:rPr>
              <w:t>1.0</w:t>
            </w:r>
          </w:p>
        </w:tc>
        <w:tc>
          <w:tcPr>
            <w:tcW w:w="3744" w:type="dxa"/>
            <w:tcBorders>
              <w:left w:val="single" w:sz="1" w:space="0" w:color="000000"/>
              <w:bottom w:val="single" w:sz="1" w:space="0" w:color="000000"/>
            </w:tcBorders>
          </w:tcPr>
          <w:p w:rsidR="00557570" w:rsidRPr="004A4B14" w:rsidRDefault="00557570" w:rsidP="006418EA">
            <w:pPr>
              <w:pStyle w:val="Tabletext"/>
              <w:rPr>
                <w:rFonts w:ascii="Arial" w:hAnsi="Arial" w:cs="Arial"/>
              </w:rPr>
            </w:pPr>
            <w:r w:rsidRPr="004A4B14">
              <w:rPr>
                <w:rFonts w:ascii="Arial" w:hAnsi="Arial" w:cs="Arial"/>
              </w:rPr>
              <w:t>Initial Version</w:t>
            </w:r>
          </w:p>
        </w:tc>
        <w:tc>
          <w:tcPr>
            <w:tcW w:w="2323" w:type="dxa"/>
            <w:tcBorders>
              <w:left w:val="single" w:sz="1" w:space="0" w:color="000000"/>
              <w:bottom w:val="single" w:sz="1" w:space="0" w:color="000000"/>
              <w:right w:val="single" w:sz="1" w:space="0" w:color="000000"/>
            </w:tcBorders>
          </w:tcPr>
          <w:p w:rsidR="00557570" w:rsidRPr="004A4B14" w:rsidRDefault="00557570" w:rsidP="006418EA">
            <w:pPr>
              <w:pStyle w:val="Tabletext"/>
              <w:rPr>
                <w:rFonts w:ascii="Arial" w:hAnsi="Arial" w:cs="Arial"/>
              </w:rPr>
            </w:pPr>
            <w:r w:rsidRPr="004A4B14">
              <w:rPr>
                <w:rFonts w:ascii="Arial" w:hAnsi="Arial" w:cs="Arial"/>
              </w:rPr>
              <w:t>Team 3</w:t>
            </w:r>
          </w:p>
        </w:tc>
      </w:tr>
    </w:tbl>
    <w:p w:rsidR="00557570" w:rsidRPr="004A4B14" w:rsidRDefault="00557570" w:rsidP="00557570">
      <w:pPr>
        <w:jc w:val="center"/>
        <w:rPr>
          <w:rFonts w:ascii="Arial" w:hAnsi="Arial" w:cs="Arial"/>
          <w:sz w:val="56"/>
          <w:szCs w:val="56"/>
        </w:rPr>
      </w:pPr>
      <w:r w:rsidRPr="004A4B14">
        <w:rPr>
          <w:rFonts w:ascii="Arial" w:hAnsi="Arial" w:cs="Arial"/>
        </w:rPr>
        <w:br w:type="page"/>
      </w:r>
      <w:r w:rsidRPr="004A4B14">
        <w:rPr>
          <w:rFonts w:ascii="Arial" w:hAnsi="Arial" w:cs="Arial"/>
          <w:sz w:val="56"/>
          <w:szCs w:val="56"/>
        </w:rPr>
        <w:lastRenderedPageBreak/>
        <w:t>Table of Contents</w:t>
      </w:r>
    </w:p>
    <w:p w:rsidR="0032182D" w:rsidRDefault="00557570">
      <w:pPr>
        <w:pStyle w:val="TOC1"/>
        <w:tabs>
          <w:tab w:val="left" w:pos="400"/>
          <w:tab w:val="right" w:leader="dot" w:pos="9350"/>
        </w:tabs>
        <w:rPr>
          <w:rFonts w:eastAsiaTheme="minorEastAsia" w:cstheme="minorBidi"/>
          <w:b w:val="0"/>
          <w:bCs w:val="0"/>
          <w:caps w:val="0"/>
          <w:noProof/>
          <w:sz w:val="22"/>
          <w:szCs w:val="22"/>
          <w:lang w:eastAsia="en-US"/>
        </w:rPr>
      </w:pPr>
      <w:r w:rsidRPr="004A4B14">
        <w:rPr>
          <w:rFonts w:ascii="Arial" w:hAnsi="Arial" w:cs="Arial"/>
          <w:sz w:val="28"/>
          <w:szCs w:val="28"/>
        </w:rPr>
        <w:fldChar w:fldCharType="begin"/>
      </w:r>
      <w:r w:rsidRPr="004A4B14">
        <w:rPr>
          <w:rFonts w:ascii="Arial" w:hAnsi="Arial" w:cs="Arial"/>
          <w:sz w:val="28"/>
          <w:szCs w:val="28"/>
        </w:rPr>
        <w:instrText xml:space="preserve"> TOC \o "1-3" </w:instrText>
      </w:r>
      <w:r w:rsidRPr="004A4B14">
        <w:rPr>
          <w:rFonts w:ascii="Arial" w:hAnsi="Arial" w:cs="Arial"/>
          <w:sz w:val="28"/>
          <w:szCs w:val="28"/>
        </w:rPr>
        <w:fldChar w:fldCharType="separate"/>
      </w:r>
      <w:r w:rsidR="0032182D" w:rsidRPr="00902DF3">
        <w:rPr>
          <w:rFonts w:cs="Arial"/>
          <w:noProof/>
        </w:rPr>
        <w:t>1.</w:t>
      </w:r>
      <w:r w:rsidR="0032182D">
        <w:rPr>
          <w:rFonts w:eastAsiaTheme="minorEastAsia" w:cstheme="minorBidi"/>
          <w:b w:val="0"/>
          <w:bCs w:val="0"/>
          <w:caps w:val="0"/>
          <w:noProof/>
          <w:sz w:val="22"/>
          <w:szCs w:val="22"/>
          <w:lang w:eastAsia="en-US"/>
        </w:rPr>
        <w:tab/>
      </w:r>
      <w:r w:rsidR="0032182D" w:rsidRPr="00902DF3">
        <w:rPr>
          <w:rFonts w:cs="Arial"/>
          <w:noProof/>
        </w:rPr>
        <w:t>Introduction</w:t>
      </w:r>
      <w:r w:rsidR="0032182D">
        <w:rPr>
          <w:noProof/>
        </w:rPr>
        <w:tab/>
      </w:r>
      <w:r w:rsidR="0032182D">
        <w:rPr>
          <w:noProof/>
        </w:rPr>
        <w:fldChar w:fldCharType="begin"/>
      </w:r>
      <w:r w:rsidR="0032182D">
        <w:rPr>
          <w:noProof/>
        </w:rPr>
        <w:instrText xml:space="preserve"> PAGEREF _Toc363394237 \h </w:instrText>
      </w:r>
      <w:r w:rsidR="0032182D">
        <w:rPr>
          <w:noProof/>
        </w:rPr>
      </w:r>
      <w:r w:rsidR="0032182D">
        <w:rPr>
          <w:noProof/>
        </w:rPr>
        <w:fldChar w:fldCharType="separate"/>
      </w:r>
      <w:r w:rsidR="0032182D">
        <w:rPr>
          <w:noProof/>
        </w:rPr>
        <w:t>4</w:t>
      </w:r>
      <w:r w:rsidR="0032182D">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1.1</w:t>
      </w:r>
      <w:r>
        <w:rPr>
          <w:rFonts w:eastAsiaTheme="minorEastAsia" w:cstheme="minorBidi"/>
          <w:smallCaps w:val="0"/>
          <w:noProof/>
          <w:sz w:val="22"/>
          <w:szCs w:val="22"/>
          <w:lang w:eastAsia="en-US"/>
        </w:rPr>
        <w:tab/>
      </w:r>
      <w:r w:rsidRPr="00902DF3">
        <w:rPr>
          <w:rFonts w:cs="Arial"/>
          <w:noProof/>
        </w:rPr>
        <w:t>Purpose</w:t>
      </w:r>
      <w:r>
        <w:rPr>
          <w:noProof/>
        </w:rPr>
        <w:tab/>
      </w:r>
      <w:r>
        <w:rPr>
          <w:noProof/>
        </w:rPr>
        <w:fldChar w:fldCharType="begin"/>
      </w:r>
      <w:r>
        <w:rPr>
          <w:noProof/>
        </w:rPr>
        <w:instrText xml:space="preserve"> PAGEREF _Toc363394238 \h </w:instrText>
      </w:r>
      <w:r>
        <w:rPr>
          <w:noProof/>
        </w:rPr>
      </w:r>
      <w:r>
        <w:rPr>
          <w:noProof/>
        </w:rPr>
        <w:fldChar w:fldCharType="separate"/>
      </w:r>
      <w:r>
        <w:rPr>
          <w:noProof/>
        </w:rPr>
        <w:t>4</w:t>
      </w:r>
      <w:r>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1.2</w:t>
      </w:r>
      <w:r>
        <w:rPr>
          <w:rFonts w:eastAsiaTheme="minorEastAsia" w:cstheme="minorBidi"/>
          <w:smallCaps w:val="0"/>
          <w:noProof/>
          <w:sz w:val="22"/>
          <w:szCs w:val="22"/>
          <w:lang w:eastAsia="en-US"/>
        </w:rPr>
        <w:tab/>
      </w:r>
      <w:r w:rsidRPr="00902DF3">
        <w:rPr>
          <w:rFonts w:cs="Arial"/>
          <w:noProof/>
        </w:rPr>
        <w:t>Scope</w:t>
      </w:r>
      <w:r>
        <w:rPr>
          <w:noProof/>
        </w:rPr>
        <w:tab/>
      </w:r>
      <w:r>
        <w:rPr>
          <w:noProof/>
        </w:rPr>
        <w:fldChar w:fldCharType="begin"/>
      </w:r>
      <w:r>
        <w:rPr>
          <w:noProof/>
        </w:rPr>
        <w:instrText xml:space="preserve"> PAGEREF _Toc363394239 \h </w:instrText>
      </w:r>
      <w:r>
        <w:rPr>
          <w:noProof/>
        </w:rPr>
      </w:r>
      <w:r>
        <w:rPr>
          <w:noProof/>
        </w:rPr>
        <w:fldChar w:fldCharType="separate"/>
      </w:r>
      <w:r>
        <w:rPr>
          <w:noProof/>
        </w:rPr>
        <w:t>4</w:t>
      </w:r>
      <w:r>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1.3</w:t>
      </w:r>
      <w:r>
        <w:rPr>
          <w:rFonts w:eastAsiaTheme="minorEastAsia" w:cstheme="minorBidi"/>
          <w:smallCaps w:val="0"/>
          <w:noProof/>
          <w:sz w:val="22"/>
          <w:szCs w:val="22"/>
          <w:lang w:eastAsia="en-US"/>
        </w:rPr>
        <w:tab/>
      </w:r>
      <w:r w:rsidRPr="00902DF3">
        <w:rPr>
          <w:rFonts w:cs="Arial"/>
          <w:noProof/>
        </w:rPr>
        <w:t>Overview</w:t>
      </w:r>
      <w:r>
        <w:rPr>
          <w:noProof/>
        </w:rPr>
        <w:tab/>
      </w:r>
      <w:r>
        <w:rPr>
          <w:noProof/>
        </w:rPr>
        <w:fldChar w:fldCharType="begin"/>
      </w:r>
      <w:r>
        <w:rPr>
          <w:noProof/>
        </w:rPr>
        <w:instrText xml:space="preserve"> PAGEREF _Toc363394240 \h </w:instrText>
      </w:r>
      <w:r>
        <w:rPr>
          <w:noProof/>
        </w:rPr>
      </w:r>
      <w:r>
        <w:rPr>
          <w:noProof/>
        </w:rPr>
        <w:fldChar w:fldCharType="separate"/>
      </w:r>
      <w:r>
        <w:rPr>
          <w:noProof/>
        </w:rPr>
        <w:t>4</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2.</w:t>
      </w:r>
      <w:r>
        <w:rPr>
          <w:rFonts w:eastAsiaTheme="minorEastAsia" w:cstheme="minorBidi"/>
          <w:b w:val="0"/>
          <w:bCs w:val="0"/>
          <w:caps w:val="0"/>
          <w:noProof/>
          <w:sz w:val="22"/>
          <w:szCs w:val="22"/>
          <w:lang w:eastAsia="en-US"/>
        </w:rPr>
        <w:tab/>
      </w:r>
      <w:r w:rsidRPr="00902DF3">
        <w:rPr>
          <w:rFonts w:cs="Arial"/>
          <w:noProof/>
        </w:rPr>
        <w:t>Architectural Representation</w:t>
      </w:r>
      <w:r>
        <w:rPr>
          <w:noProof/>
        </w:rPr>
        <w:tab/>
      </w:r>
      <w:r>
        <w:rPr>
          <w:noProof/>
        </w:rPr>
        <w:fldChar w:fldCharType="begin"/>
      </w:r>
      <w:r>
        <w:rPr>
          <w:noProof/>
        </w:rPr>
        <w:instrText xml:space="preserve"> PAGEREF _Toc363394241 \h </w:instrText>
      </w:r>
      <w:r>
        <w:rPr>
          <w:noProof/>
        </w:rPr>
      </w:r>
      <w:r>
        <w:rPr>
          <w:noProof/>
        </w:rPr>
        <w:fldChar w:fldCharType="separate"/>
      </w:r>
      <w:r>
        <w:rPr>
          <w:noProof/>
        </w:rPr>
        <w:t>5</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2.1</w:t>
      </w:r>
      <w:r>
        <w:rPr>
          <w:rFonts w:eastAsiaTheme="minorEastAsia" w:cstheme="minorBidi"/>
          <w:b w:val="0"/>
          <w:bCs w:val="0"/>
          <w:caps w:val="0"/>
          <w:noProof/>
          <w:sz w:val="22"/>
          <w:szCs w:val="22"/>
          <w:lang w:eastAsia="en-US"/>
        </w:rPr>
        <w:tab/>
      </w:r>
      <w:r w:rsidRPr="00902DF3">
        <w:rPr>
          <w:rFonts w:cs="Arial"/>
          <w:noProof/>
        </w:rPr>
        <w:t>Business Goals</w:t>
      </w:r>
      <w:r>
        <w:rPr>
          <w:noProof/>
        </w:rPr>
        <w:tab/>
      </w:r>
      <w:r>
        <w:rPr>
          <w:noProof/>
        </w:rPr>
        <w:fldChar w:fldCharType="begin"/>
      </w:r>
      <w:r>
        <w:rPr>
          <w:noProof/>
        </w:rPr>
        <w:instrText xml:space="preserve"> PAGEREF _Toc363394242 \h </w:instrText>
      </w:r>
      <w:r>
        <w:rPr>
          <w:noProof/>
        </w:rPr>
      </w:r>
      <w:r>
        <w:rPr>
          <w:noProof/>
        </w:rPr>
        <w:fldChar w:fldCharType="separate"/>
      </w:r>
      <w:r>
        <w:rPr>
          <w:noProof/>
        </w:rPr>
        <w:t>5</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2.2</w:t>
      </w:r>
      <w:r>
        <w:rPr>
          <w:rFonts w:eastAsiaTheme="minorEastAsia" w:cstheme="minorBidi"/>
          <w:b w:val="0"/>
          <w:bCs w:val="0"/>
          <w:caps w:val="0"/>
          <w:noProof/>
          <w:sz w:val="22"/>
          <w:szCs w:val="22"/>
          <w:lang w:eastAsia="en-US"/>
        </w:rPr>
        <w:tab/>
      </w:r>
      <w:r w:rsidRPr="00902DF3">
        <w:rPr>
          <w:rFonts w:cs="Arial"/>
          <w:noProof/>
        </w:rPr>
        <w:t>System Context</w:t>
      </w:r>
      <w:r>
        <w:rPr>
          <w:noProof/>
        </w:rPr>
        <w:tab/>
      </w:r>
      <w:r>
        <w:rPr>
          <w:noProof/>
        </w:rPr>
        <w:fldChar w:fldCharType="begin"/>
      </w:r>
      <w:r>
        <w:rPr>
          <w:noProof/>
        </w:rPr>
        <w:instrText xml:space="preserve"> PAGEREF _Toc363394243 \h </w:instrText>
      </w:r>
      <w:r>
        <w:rPr>
          <w:noProof/>
        </w:rPr>
      </w:r>
      <w:r>
        <w:rPr>
          <w:noProof/>
        </w:rPr>
        <w:fldChar w:fldCharType="separate"/>
      </w:r>
      <w:r>
        <w:rPr>
          <w:noProof/>
        </w:rPr>
        <w:t>6</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2.3</w:t>
      </w:r>
      <w:r>
        <w:rPr>
          <w:rFonts w:eastAsiaTheme="minorEastAsia" w:cstheme="minorBidi"/>
          <w:b w:val="0"/>
          <w:bCs w:val="0"/>
          <w:caps w:val="0"/>
          <w:noProof/>
          <w:sz w:val="22"/>
          <w:szCs w:val="22"/>
          <w:lang w:eastAsia="en-US"/>
        </w:rPr>
        <w:tab/>
      </w:r>
      <w:r w:rsidRPr="00902DF3">
        <w:rPr>
          <w:rFonts w:cs="Arial"/>
          <w:noProof/>
        </w:rPr>
        <w:t>System Use Case</w:t>
      </w:r>
      <w:r>
        <w:rPr>
          <w:noProof/>
        </w:rPr>
        <w:tab/>
      </w:r>
      <w:r>
        <w:rPr>
          <w:noProof/>
        </w:rPr>
        <w:fldChar w:fldCharType="begin"/>
      </w:r>
      <w:r>
        <w:rPr>
          <w:noProof/>
        </w:rPr>
        <w:instrText xml:space="preserve"> PAGEREF _Toc363394244 \h </w:instrText>
      </w:r>
      <w:r>
        <w:rPr>
          <w:noProof/>
        </w:rPr>
      </w:r>
      <w:r>
        <w:rPr>
          <w:noProof/>
        </w:rPr>
        <w:fldChar w:fldCharType="separate"/>
      </w:r>
      <w:r>
        <w:rPr>
          <w:noProof/>
        </w:rPr>
        <w:t>7</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3.</w:t>
      </w:r>
      <w:r>
        <w:rPr>
          <w:rFonts w:eastAsiaTheme="minorEastAsia" w:cstheme="minorBidi"/>
          <w:b w:val="0"/>
          <w:bCs w:val="0"/>
          <w:caps w:val="0"/>
          <w:noProof/>
          <w:sz w:val="22"/>
          <w:szCs w:val="22"/>
          <w:lang w:eastAsia="en-US"/>
        </w:rPr>
        <w:tab/>
      </w:r>
      <w:r w:rsidRPr="00902DF3">
        <w:rPr>
          <w:rFonts w:cs="Arial"/>
          <w:noProof/>
        </w:rPr>
        <w:t>Architectural Goals and Responsibilities</w:t>
      </w:r>
      <w:r>
        <w:rPr>
          <w:noProof/>
        </w:rPr>
        <w:tab/>
      </w:r>
      <w:r>
        <w:rPr>
          <w:noProof/>
        </w:rPr>
        <w:fldChar w:fldCharType="begin"/>
      </w:r>
      <w:r>
        <w:rPr>
          <w:noProof/>
        </w:rPr>
        <w:instrText xml:space="preserve"> PAGEREF _Toc363394245 \h </w:instrText>
      </w:r>
      <w:r>
        <w:rPr>
          <w:noProof/>
        </w:rPr>
      </w:r>
      <w:r>
        <w:rPr>
          <w:noProof/>
        </w:rPr>
        <w:fldChar w:fldCharType="separate"/>
      </w:r>
      <w:r>
        <w:rPr>
          <w:noProof/>
        </w:rPr>
        <w:t>7</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3.1</w:t>
      </w:r>
      <w:r>
        <w:rPr>
          <w:rFonts w:eastAsiaTheme="minorEastAsia" w:cstheme="minorBidi"/>
          <w:b w:val="0"/>
          <w:bCs w:val="0"/>
          <w:caps w:val="0"/>
          <w:noProof/>
          <w:sz w:val="22"/>
          <w:szCs w:val="22"/>
          <w:lang w:eastAsia="en-US"/>
        </w:rPr>
        <w:tab/>
      </w:r>
      <w:r w:rsidRPr="00902DF3">
        <w:rPr>
          <w:rFonts w:cs="Arial"/>
          <w:noProof/>
        </w:rPr>
        <w:t>Functional Responsibilities</w:t>
      </w:r>
      <w:r>
        <w:rPr>
          <w:noProof/>
        </w:rPr>
        <w:tab/>
      </w:r>
      <w:r>
        <w:rPr>
          <w:noProof/>
        </w:rPr>
        <w:fldChar w:fldCharType="begin"/>
      </w:r>
      <w:r>
        <w:rPr>
          <w:noProof/>
        </w:rPr>
        <w:instrText xml:space="preserve"> PAGEREF _Toc363394246 \h </w:instrText>
      </w:r>
      <w:r>
        <w:rPr>
          <w:noProof/>
        </w:rPr>
      </w:r>
      <w:r>
        <w:rPr>
          <w:noProof/>
        </w:rPr>
        <w:fldChar w:fldCharType="separate"/>
      </w:r>
      <w:r>
        <w:rPr>
          <w:noProof/>
        </w:rPr>
        <w:t>7</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i/>
          <w:noProof/>
        </w:rPr>
        <w:t>3.2</w:t>
      </w:r>
      <w:r>
        <w:rPr>
          <w:rFonts w:eastAsiaTheme="minorEastAsia" w:cstheme="minorBidi"/>
          <w:b w:val="0"/>
          <w:bCs w:val="0"/>
          <w:caps w:val="0"/>
          <w:noProof/>
          <w:sz w:val="22"/>
          <w:szCs w:val="22"/>
          <w:lang w:eastAsia="en-US"/>
        </w:rPr>
        <w:tab/>
      </w:r>
      <w:r w:rsidRPr="00902DF3">
        <w:rPr>
          <w:rFonts w:cs="Arial"/>
          <w:i/>
          <w:noProof/>
        </w:rPr>
        <w:t>Constraints</w:t>
      </w:r>
      <w:r>
        <w:rPr>
          <w:noProof/>
        </w:rPr>
        <w:tab/>
      </w:r>
      <w:r>
        <w:rPr>
          <w:noProof/>
        </w:rPr>
        <w:fldChar w:fldCharType="begin"/>
      </w:r>
      <w:r>
        <w:rPr>
          <w:noProof/>
        </w:rPr>
        <w:instrText xml:space="preserve"> PAGEREF _Toc363394247 \h </w:instrText>
      </w:r>
      <w:r>
        <w:rPr>
          <w:noProof/>
        </w:rPr>
      </w:r>
      <w:r>
        <w:rPr>
          <w:noProof/>
        </w:rPr>
        <w:fldChar w:fldCharType="separate"/>
      </w:r>
      <w:r>
        <w:rPr>
          <w:noProof/>
        </w:rPr>
        <w:t>8</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3.3</w:t>
      </w:r>
      <w:r>
        <w:rPr>
          <w:rFonts w:eastAsiaTheme="minorEastAsia" w:cstheme="minorBidi"/>
          <w:b w:val="0"/>
          <w:bCs w:val="0"/>
          <w:caps w:val="0"/>
          <w:noProof/>
          <w:sz w:val="22"/>
          <w:szCs w:val="22"/>
          <w:lang w:eastAsia="en-US"/>
        </w:rPr>
        <w:tab/>
      </w:r>
      <w:r w:rsidRPr="00902DF3">
        <w:rPr>
          <w:rFonts w:cs="Arial"/>
          <w:noProof/>
        </w:rPr>
        <w:t>Architectural Drivers</w:t>
      </w:r>
      <w:r>
        <w:rPr>
          <w:noProof/>
        </w:rPr>
        <w:tab/>
      </w:r>
      <w:r>
        <w:rPr>
          <w:noProof/>
        </w:rPr>
        <w:fldChar w:fldCharType="begin"/>
      </w:r>
      <w:r>
        <w:rPr>
          <w:noProof/>
        </w:rPr>
        <w:instrText xml:space="preserve"> PAGEREF _Toc363394248 \h </w:instrText>
      </w:r>
      <w:r>
        <w:rPr>
          <w:noProof/>
        </w:rPr>
      </w:r>
      <w:r>
        <w:rPr>
          <w:noProof/>
        </w:rPr>
        <w:fldChar w:fldCharType="separate"/>
      </w:r>
      <w:r>
        <w:rPr>
          <w:noProof/>
        </w:rPr>
        <w:t>8</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4.</w:t>
      </w:r>
      <w:r>
        <w:rPr>
          <w:rFonts w:eastAsiaTheme="minorEastAsia" w:cstheme="minorBidi"/>
          <w:b w:val="0"/>
          <w:bCs w:val="0"/>
          <w:caps w:val="0"/>
          <w:noProof/>
          <w:sz w:val="22"/>
          <w:szCs w:val="22"/>
          <w:lang w:eastAsia="en-US"/>
        </w:rPr>
        <w:tab/>
      </w:r>
      <w:r w:rsidRPr="00902DF3">
        <w:rPr>
          <w:rFonts w:cs="Arial"/>
          <w:noProof/>
        </w:rPr>
        <w:t>Logical View</w:t>
      </w:r>
      <w:r>
        <w:rPr>
          <w:noProof/>
        </w:rPr>
        <w:tab/>
      </w:r>
      <w:r>
        <w:rPr>
          <w:noProof/>
        </w:rPr>
        <w:fldChar w:fldCharType="begin"/>
      </w:r>
      <w:r>
        <w:rPr>
          <w:noProof/>
        </w:rPr>
        <w:instrText xml:space="preserve"> PAGEREF _Toc363394249 \h </w:instrText>
      </w:r>
      <w:r>
        <w:rPr>
          <w:noProof/>
        </w:rPr>
      </w:r>
      <w:r>
        <w:rPr>
          <w:noProof/>
        </w:rPr>
        <w:fldChar w:fldCharType="separate"/>
      </w:r>
      <w:r>
        <w:rPr>
          <w:noProof/>
        </w:rPr>
        <w:t>9</w:t>
      </w:r>
      <w:r>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4.1</w:t>
      </w:r>
      <w:r>
        <w:rPr>
          <w:rFonts w:eastAsiaTheme="minorEastAsia" w:cstheme="minorBidi"/>
          <w:smallCaps w:val="0"/>
          <w:noProof/>
          <w:sz w:val="22"/>
          <w:szCs w:val="22"/>
          <w:lang w:eastAsia="en-US"/>
        </w:rPr>
        <w:tab/>
      </w:r>
      <w:r w:rsidRPr="00902DF3">
        <w:rPr>
          <w:rFonts w:cs="Arial"/>
          <w:noProof/>
        </w:rPr>
        <w:t>Overview</w:t>
      </w:r>
      <w:r>
        <w:rPr>
          <w:noProof/>
        </w:rPr>
        <w:tab/>
      </w:r>
      <w:r>
        <w:rPr>
          <w:noProof/>
        </w:rPr>
        <w:fldChar w:fldCharType="begin"/>
      </w:r>
      <w:r>
        <w:rPr>
          <w:noProof/>
        </w:rPr>
        <w:instrText xml:space="preserve"> PAGEREF _Toc363394250 \h </w:instrText>
      </w:r>
      <w:r>
        <w:rPr>
          <w:noProof/>
        </w:rPr>
      </w:r>
      <w:r>
        <w:rPr>
          <w:noProof/>
        </w:rPr>
        <w:fldChar w:fldCharType="separate"/>
      </w:r>
      <w:r>
        <w:rPr>
          <w:noProof/>
        </w:rPr>
        <w:t>9</w:t>
      </w:r>
      <w:r>
        <w:rPr>
          <w:noProof/>
        </w:rPr>
        <w:fldChar w:fldCharType="end"/>
      </w:r>
    </w:p>
    <w:p w:rsidR="0032182D" w:rsidRDefault="0032182D">
      <w:pPr>
        <w:pStyle w:val="TOC2"/>
        <w:tabs>
          <w:tab w:val="left" w:pos="800"/>
          <w:tab w:val="right" w:leader="dot" w:pos="9350"/>
        </w:tabs>
        <w:rPr>
          <w:rFonts w:eastAsiaTheme="minorEastAsia" w:cstheme="minorBidi"/>
          <w:smallCaps w:val="0"/>
          <w:noProof/>
          <w:sz w:val="22"/>
          <w:szCs w:val="22"/>
          <w:lang w:eastAsia="en-US"/>
        </w:rPr>
      </w:pPr>
      <w:r w:rsidRPr="00902DF3">
        <w:rPr>
          <w:rFonts w:cs="Arial"/>
          <w:noProof/>
        </w:rPr>
        <w:t>4.2</w:t>
      </w:r>
      <w:r>
        <w:rPr>
          <w:rFonts w:eastAsiaTheme="minorEastAsia" w:cstheme="minorBidi"/>
          <w:smallCaps w:val="0"/>
          <w:noProof/>
          <w:sz w:val="22"/>
          <w:szCs w:val="22"/>
          <w:lang w:eastAsia="en-US"/>
        </w:rPr>
        <w:tab/>
      </w:r>
      <w:r w:rsidRPr="00902DF3">
        <w:rPr>
          <w:rFonts w:cs="Arial"/>
          <w:noProof/>
        </w:rPr>
        <w:t>Architecturally Significant Design Packages</w:t>
      </w:r>
      <w:r>
        <w:rPr>
          <w:noProof/>
        </w:rPr>
        <w:tab/>
      </w:r>
      <w:r>
        <w:rPr>
          <w:noProof/>
        </w:rPr>
        <w:fldChar w:fldCharType="begin"/>
      </w:r>
      <w:r>
        <w:rPr>
          <w:noProof/>
        </w:rPr>
        <w:instrText xml:space="preserve"> PAGEREF _Toc363394251 \h </w:instrText>
      </w:r>
      <w:r>
        <w:rPr>
          <w:noProof/>
        </w:rPr>
      </w:r>
      <w:r>
        <w:rPr>
          <w:noProof/>
        </w:rPr>
        <w:fldChar w:fldCharType="separate"/>
      </w:r>
      <w:r>
        <w:rPr>
          <w:noProof/>
        </w:rPr>
        <w:t>10</w:t>
      </w:r>
      <w:r>
        <w:rPr>
          <w:noProof/>
        </w:rPr>
        <w:fldChar w:fldCharType="end"/>
      </w:r>
    </w:p>
    <w:p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4.2.1</w:t>
      </w:r>
      <w:r>
        <w:rPr>
          <w:rFonts w:eastAsiaTheme="minorEastAsia" w:cstheme="minorBidi"/>
          <w:i w:val="0"/>
          <w:iCs w:val="0"/>
          <w:noProof/>
          <w:sz w:val="22"/>
          <w:szCs w:val="22"/>
          <w:lang w:eastAsia="en-US"/>
        </w:rPr>
        <w:tab/>
      </w:r>
      <w:r w:rsidRPr="00902DF3">
        <w:rPr>
          <w:rFonts w:cs="Arial"/>
          <w:noProof/>
        </w:rPr>
        <w:t>Application Layer</w:t>
      </w:r>
      <w:r>
        <w:rPr>
          <w:noProof/>
        </w:rPr>
        <w:tab/>
      </w:r>
      <w:r>
        <w:rPr>
          <w:noProof/>
        </w:rPr>
        <w:fldChar w:fldCharType="begin"/>
      </w:r>
      <w:r>
        <w:rPr>
          <w:noProof/>
        </w:rPr>
        <w:instrText xml:space="preserve"> PAGEREF _Toc363394252 \h </w:instrText>
      </w:r>
      <w:r>
        <w:rPr>
          <w:noProof/>
        </w:rPr>
      </w:r>
      <w:r>
        <w:rPr>
          <w:noProof/>
        </w:rPr>
        <w:fldChar w:fldCharType="separate"/>
      </w:r>
      <w:r>
        <w:rPr>
          <w:noProof/>
        </w:rPr>
        <w:t>10</w:t>
      </w:r>
      <w:r>
        <w:rPr>
          <w:noProof/>
        </w:rPr>
        <w:fldChar w:fldCharType="end"/>
      </w:r>
    </w:p>
    <w:p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4.2.2</w:t>
      </w:r>
      <w:r>
        <w:rPr>
          <w:rFonts w:eastAsiaTheme="minorEastAsia" w:cstheme="minorBidi"/>
          <w:i w:val="0"/>
          <w:iCs w:val="0"/>
          <w:noProof/>
          <w:sz w:val="22"/>
          <w:szCs w:val="22"/>
          <w:lang w:eastAsia="en-US"/>
        </w:rPr>
        <w:tab/>
      </w:r>
      <w:r w:rsidRPr="00902DF3">
        <w:rPr>
          <w:rFonts w:cs="Arial"/>
          <w:noProof/>
        </w:rPr>
        <w:t>Data Layer</w:t>
      </w:r>
      <w:r>
        <w:rPr>
          <w:noProof/>
        </w:rPr>
        <w:tab/>
      </w:r>
      <w:r>
        <w:rPr>
          <w:noProof/>
        </w:rPr>
        <w:fldChar w:fldCharType="begin"/>
      </w:r>
      <w:r>
        <w:rPr>
          <w:noProof/>
        </w:rPr>
        <w:instrText xml:space="preserve"> PAGEREF _Toc363394253 \h </w:instrText>
      </w:r>
      <w:r>
        <w:rPr>
          <w:noProof/>
        </w:rPr>
      </w:r>
      <w:r>
        <w:rPr>
          <w:noProof/>
        </w:rPr>
        <w:fldChar w:fldCharType="separate"/>
      </w:r>
      <w:r>
        <w:rPr>
          <w:noProof/>
        </w:rPr>
        <w:t>11</w:t>
      </w:r>
      <w:r>
        <w:rPr>
          <w:noProof/>
        </w:rPr>
        <w:fldChar w:fldCharType="end"/>
      </w:r>
    </w:p>
    <w:p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4.2.3</w:t>
      </w:r>
      <w:r>
        <w:rPr>
          <w:rFonts w:eastAsiaTheme="minorEastAsia" w:cstheme="minorBidi"/>
          <w:i w:val="0"/>
          <w:iCs w:val="0"/>
          <w:noProof/>
          <w:sz w:val="22"/>
          <w:szCs w:val="22"/>
          <w:lang w:eastAsia="en-US"/>
        </w:rPr>
        <w:tab/>
      </w:r>
      <w:r w:rsidRPr="00902DF3">
        <w:rPr>
          <w:rFonts w:cs="Arial"/>
          <w:noProof/>
        </w:rPr>
        <w:t>Presentation Layer</w:t>
      </w:r>
      <w:r>
        <w:rPr>
          <w:noProof/>
        </w:rPr>
        <w:tab/>
      </w:r>
      <w:r>
        <w:rPr>
          <w:noProof/>
        </w:rPr>
        <w:fldChar w:fldCharType="begin"/>
      </w:r>
      <w:r>
        <w:rPr>
          <w:noProof/>
        </w:rPr>
        <w:instrText xml:space="preserve"> PAGEREF _Toc363394254 \h </w:instrText>
      </w:r>
      <w:r>
        <w:rPr>
          <w:noProof/>
        </w:rPr>
      </w:r>
      <w:r>
        <w:rPr>
          <w:noProof/>
        </w:rPr>
        <w:fldChar w:fldCharType="separate"/>
      </w:r>
      <w:r>
        <w:rPr>
          <w:noProof/>
        </w:rPr>
        <w:t>12</w:t>
      </w:r>
      <w:r>
        <w:rPr>
          <w:noProof/>
        </w:rPr>
        <w:fldChar w:fldCharType="end"/>
      </w:r>
    </w:p>
    <w:p w:rsidR="0032182D" w:rsidRDefault="0032182D">
      <w:pPr>
        <w:pStyle w:val="TOC3"/>
        <w:tabs>
          <w:tab w:val="left" w:pos="1200"/>
          <w:tab w:val="right" w:leader="dot" w:pos="9350"/>
        </w:tabs>
        <w:rPr>
          <w:rFonts w:eastAsiaTheme="minorEastAsia" w:cstheme="minorBidi"/>
          <w:i w:val="0"/>
          <w:iCs w:val="0"/>
          <w:noProof/>
          <w:sz w:val="22"/>
          <w:szCs w:val="22"/>
          <w:lang w:eastAsia="en-US"/>
        </w:rPr>
      </w:pPr>
      <w:r w:rsidRPr="00902DF3">
        <w:rPr>
          <w:rFonts w:cs="Arial"/>
          <w:noProof/>
        </w:rPr>
        <w:t>4.2.4</w:t>
      </w:r>
      <w:r>
        <w:rPr>
          <w:rFonts w:eastAsiaTheme="minorEastAsia" w:cstheme="minorBidi"/>
          <w:i w:val="0"/>
          <w:iCs w:val="0"/>
          <w:noProof/>
          <w:sz w:val="22"/>
          <w:szCs w:val="22"/>
          <w:lang w:eastAsia="en-US"/>
        </w:rPr>
        <w:tab/>
      </w:r>
      <w:r w:rsidRPr="00902DF3">
        <w:rPr>
          <w:rFonts w:cs="Arial"/>
          <w:noProof/>
        </w:rPr>
        <w:t>Service Layer</w:t>
      </w:r>
      <w:r>
        <w:rPr>
          <w:noProof/>
        </w:rPr>
        <w:tab/>
      </w:r>
      <w:r>
        <w:rPr>
          <w:noProof/>
        </w:rPr>
        <w:fldChar w:fldCharType="begin"/>
      </w:r>
      <w:r>
        <w:rPr>
          <w:noProof/>
        </w:rPr>
        <w:instrText xml:space="preserve"> PAGEREF _Toc363394255 \h </w:instrText>
      </w:r>
      <w:r>
        <w:rPr>
          <w:noProof/>
        </w:rPr>
      </w:r>
      <w:r>
        <w:rPr>
          <w:noProof/>
        </w:rPr>
        <w:fldChar w:fldCharType="separate"/>
      </w:r>
      <w:r>
        <w:rPr>
          <w:noProof/>
        </w:rPr>
        <w:t>13</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5.</w:t>
      </w:r>
      <w:r>
        <w:rPr>
          <w:rFonts w:eastAsiaTheme="minorEastAsia" w:cstheme="minorBidi"/>
          <w:b w:val="0"/>
          <w:bCs w:val="0"/>
          <w:caps w:val="0"/>
          <w:noProof/>
          <w:sz w:val="22"/>
          <w:szCs w:val="22"/>
          <w:lang w:eastAsia="en-US"/>
        </w:rPr>
        <w:tab/>
      </w:r>
      <w:r w:rsidRPr="00902DF3">
        <w:rPr>
          <w:rFonts w:cs="Arial"/>
          <w:noProof/>
        </w:rPr>
        <w:t>Design</w:t>
      </w:r>
      <w:r>
        <w:rPr>
          <w:noProof/>
        </w:rPr>
        <w:tab/>
      </w:r>
      <w:r>
        <w:rPr>
          <w:noProof/>
        </w:rPr>
        <w:fldChar w:fldCharType="begin"/>
      </w:r>
      <w:r>
        <w:rPr>
          <w:noProof/>
        </w:rPr>
        <w:instrText xml:space="preserve"> PAGEREF _Toc363394256 \h </w:instrText>
      </w:r>
      <w:r>
        <w:rPr>
          <w:noProof/>
        </w:rPr>
      </w:r>
      <w:r>
        <w:rPr>
          <w:noProof/>
        </w:rPr>
        <w:fldChar w:fldCharType="separate"/>
      </w:r>
      <w:r>
        <w:rPr>
          <w:noProof/>
        </w:rPr>
        <w:t>14</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5.1</w:t>
      </w:r>
      <w:r>
        <w:rPr>
          <w:rFonts w:eastAsiaTheme="minorEastAsia" w:cstheme="minorBidi"/>
          <w:b w:val="0"/>
          <w:bCs w:val="0"/>
          <w:caps w:val="0"/>
          <w:noProof/>
          <w:sz w:val="22"/>
          <w:szCs w:val="22"/>
          <w:lang w:eastAsia="en-US"/>
        </w:rPr>
        <w:tab/>
      </w:r>
      <w:r w:rsidRPr="00902DF3">
        <w:rPr>
          <w:rFonts w:cs="Arial"/>
          <w:noProof/>
        </w:rPr>
        <w:t>Contract</w:t>
      </w:r>
      <w:r>
        <w:rPr>
          <w:noProof/>
        </w:rPr>
        <w:tab/>
      </w:r>
      <w:r>
        <w:rPr>
          <w:noProof/>
        </w:rPr>
        <w:fldChar w:fldCharType="begin"/>
      </w:r>
      <w:r>
        <w:rPr>
          <w:noProof/>
        </w:rPr>
        <w:instrText xml:space="preserve"> PAGEREF _Toc363394257 \h </w:instrText>
      </w:r>
      <w:r>
        <w:rPr>
          <w:noProof/>
        </w:rPr>
      </w:r>
      <w:r>
        <w:rPr>
          <w:noProof/>
        </w:rPr>
        <w:fldChar w:fldCharType="separate"/>
      </w:r>
      <w:r>
        <w:rPr>
          <w:noProof/>
        </w:rPr>
        <w:t>14</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5.2</w:t>
      </w:r>
      <w:r>
        <w:rPr>
          <w:rFonts w:eastAsiaTheme="minorEastAsia" w:cstheme="minorBidi"/>
          <w:b w:val="0"/>
          <w:bCs w:val="0"/>
          <w:caps w:val="0"/>
          <w:noProof/>
          <w:sz w:val="22"/>
          <w:szCs w:val="22"/>
          <w:lang w:eastAsia="en-US"/>
        </w:rPr>
        <w:tab/>
      </w:r>
      <w:r w:rsidRPr="00902DF3">
        <w:rPr>
          <w:rFonts w:cs="Arial"/>
          <w:noProof/>
        </w:rPr>
        <w:t>Interaction Diagram</w:t>
      </w:r>
      <w:r>
        <w:rPr>
          <w:noProof/>
        </w:rPr>
        <w:tab/>
      </w:r>
      <w:r>
        <w:rPr>
          <w:noProof/>
        </w:rPr>
        <w:fldChar w:fldCharType="begin"/>
      </w:r>
      <w:r>
        <w:rPr>
          <w:noProof/>
        </w:rPr>
        <w:instrText xml:space="preserve"> PAGEREF _Toc363394258 \h </w:instrText>
      </w:r>
      <w:r>
        <w:rPr>
          <w:noProof/>
        </w:rPr>
      </w:r>
      <w:r>
        <w:rPr>
          <w:noProof/>
        </w:rPr>
        <w:fldChar w:fldCharType="separate"/>
      </w:r>
      <w:r>
        <w:rPr>
          <w:noProof/>
        </w:rPr>
        <w:t>14</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5.3</w:t>
      </w:r>
      <w:r>
        <w:rPr>
          <w:rFonts w:eastAsiaTheme="minorEastAsia" w:cstheme="minorBidi"/>
          <w:b w:val="0"/>
          <w:bCs w:val="0"/>
          <w:caps w:val="0"/>
          <w:noProof/>
          <w:sz w:val="22"/>
          <w:szCs w:val="22"/>
          <w:lang w:eastAsia="en-US"/>
        </w:rPr>
        <w:tab/>
      </w:r>
      <w:r w:rsidRPr="00902DF3">
        <w:rPr>
          <w:rFonts w:cs="Arial"/>
          <w:noProof/>
        </w:rPr>
        <w:t>Class Diagram</w:t>
      </w:r>
      <w:r>
        <w:rPr>
          <w:noProof/>
        </w:rPr>
        <w:tab/>
      </w:r>
      <w:r>
        <w:rPr>
          <w:noProof/>
        </w:rPr>
        <w:fldChar w:fldCharType="begin"/>
      </w:r>
      <w:r>
        <w:rPr>
          <w:noProof/>
        </w:rPr>
        <w:instrText xml:space="preserve"> PAGEREF _Toc363394259 \h </w:instrText>
      </w:r>
      <w:r>
        <w:rPr>
          <w:noProof/>
        </w:rPr>
      </w:r>
      <w:r>
        <w:rPr>
          <w:noProof/>
        </w:rPr>
        <w:fldChar w:fldCharType="separate"/>
      </w:r>
      <w:r>
        <w:rPr>
          <w:noProof/>
        </w:rPr>
        <w:t>15</w:t>
      </w:r>
      <w:r>
        <w:rPr>
          <w:noProof/>
        </w:rPr>
        <w:fldChar w:fldCharType="end"/>
      </w:r>
    </w:p>
    <w:p w:rsidR="0032182D" w:rsidRDefault="0032182D">
      <w:pPr>
        <w:pStyle w:val="TOC1"/>
        <w:tabs>
          <w:tab w:val="left" w:pos="600"/>
          <w:tab w:val="right" w:leader="dot" w:pos="9350"/>
        </w:tabs>
        <w:rPr>
          <w:rFonts w:eastAsiaTheme="minorEastAsia" w:cstheme="minorBidi"/>
          <w:b w:val="0"/>
          <w:bCs w:val="0"/>
          <w:caps w:val="0"/>
          <w:noProof/>
          <w:sz w:val="22"/>
          <w:szCs w:val="22"/>
          <w:lang w:eastAsia="en-US"/>
        </w:rPr>
      </w:pPr>
      <w:r w:rsidRPr="00902DF3">
        <w:rPr>
          <w:rFonts w:cs="Arial"/>
          <w:noProof/>
        </w:rPr>
        <w:t>5.4</w:t>
      </w:r>
      <w:r>
        <w:rPr>
          <w:rFonts w:eastAsiaTheme="minorEastAsia" w:cstheme="minorBidi"/>
          <w:b w:val="0"/>
          <w:bCs w:val="0"/>
          <w:caps w:val="0"/>
          <w:noProof/>
          <w:sz w:val="22"/>
          <w:szCs w:val="22"/>
          <w:lang w:eastAsia="en-US"/>
        </w:rPr>
        <w:tab/>
      </w:r>
      <w:r w:rsidRPr="00902DF3">
        <w:rPr>
          <w:rFonts w:cs="Arial"/>
          <w:noProof/>
        </w:rPr>
        <w:t>State Chart</w:t>
      </w:r>
      <w:r>
        <w:rPr>
          <w:noProof/>
        </w:rPr>
        <w:tab/>
      </w:r>
      <w:r>
        <w:rPr>
          <w:noProof/>
        </w:rPr>
        <w:fldChar w:fldCharType="begin"/>
      </w:r>
      <w:r>
        <w:rPr>
          <w:noProof/>
        </w:rPr>
        <w:instrText xml:space="preserve"> PAGEREF _Toc363394260 \h </w:instrText>
      </w:r>
      <w:r>
        <w:rPr>
          <w:noProof/>
        </w:rPr>
      </w:r>
      <w:r>
        <w:rPr>
          <w:noProof/>
        </w:rPr>
        <w:fldChar w:fldCharType="separate"/>
      </w:r>
      <w:r>
        <w:rPr>
          <w:noProof/>
        </w:rPr>
        <w:t>16</w:t>
      </w:r>
      <w:r>
        <w:rPr>
          <w:noProof/>
        </w:rPr>
        <w:fldChar w:fldCharType="end"/>
      </w:r>
    </w:p>
    <w:p w:rsidR="0032182D" w:rsidRDefault="0032182D">
      <w:pPr>
        <w:pStyle w:val="TOC1"/>
        <w:tabs>
          <w:tab w:val="left" w:pos="400"/>
          <w:tab w:val="right" w:leader="dot" w:pos="9350"/>
        </w:tabs>
        <w:rPr>
          <w:rFonts w:eastAsiaTheme="minorEastAsia" w:cstheme="minorBidi"/>
          <w:b w:val="0"/>
          <w:bCs w:val="0"/>
          <w:caps w:val="0"/>
          <w:noProof/>
          <w:sz w:val="22"/>
          <w:szCs w:val="22"/>
          <w:lang w:eastAsia="en-US"/>
        </w:rPr>
      </w:pPr>
      <w:r w:rsidRPr="00902DF3">
        <w:rPr>
          <w:rFonts w:cs="Arial"/>
          <w:noProof/>
        </w:rPr>
        <w:t>6.</w:t>
      </w:r>
      <w:r>
        <w:rPr>
          <w:rFonts w:eastAsiaTheme="minorEastAsia" w:cstheme="minorBidi"/>
          <w:b w:val="0"/>
          <w:bCs w:val="0"/>
          <w:caps w:val="0"/>
          <w:noProof/>
          <w:sz w:val="22"/>
          <w:szCs w:val="22"/>
          <w:lang w:eastAsia="en-US"/>
        </w:rPr>
        <w:tab/>
      </w:r>
      <w:r w:rsidRPr="00902DF3">
        <w:rPr>
          <w:rFonts w:cs="Arial"/>
          <w:noProof/>
        </w:rPr>
        <w:t>Rational</w:t>
      </w:r>
      <w:r>
        <w:rPr>
          <w:noProof/>
        </w:rPr>
        <w:tab/>
      </w:r>
      <w:r>
        <w:rPr>
          <w:noProof/>
        </w:rPr>
        <w:fldChar w:fldCharType="begin"/>
      </w:r>
      <w:r>
        <w:rPr>
          <w:noProof/>
        </w:rPr>
        <w:instrText xml:space="preserve"> PAGEREF _Toc363394261 \h </w:instrText>
      </w:r>
      <w:r>
        <w:rPr>
          <w:noProof/>
        </w:rPr>
      </w:r>
      <w:r>
        <w:rPr>
          <w:noProof/>
        </w:rPr>
        <w:fldChar w:fldCharType="separate"/>
      </w:r>
      <w:r>
        <w:rPr>
          <w:noProof/>
        </w:rPr>
        <w:t>16</w:t>
      </w:r>
      <w:r>
        <w:rPr>
          <w:noProof/>
        </w:rPr>
        <w:fldChar w:fldCharType="end"/>
      </w:r>
    </w:p>
    <w:p w:rsidR="00557570" w:rsidRPr="004A4B14" w:rsidRDefault="00557570" w:rsidP="00557570">
      <w:pPr>
        <w:pStyle w:val="TOC1"/>
        <w:tabs>
          <w:tab w:val="left" w:pos="720"/>
          <w:tab w:val="right" w:leader="dot" w:pos="9360"/>
        </w:tabs>
        <w:rPr>
          <w:rFonts w:ascii="Arial" w:hAnsi="Arial" w:cs="Arial"/>
        </w:rPr>
      </w:pPr>
      <w:r w:rsidRPr="004A4B14">
        <w:rPr>
          <w:rFonts w:ascii="Arial" w:hAnsi="Arial" w:cs="Arial"/>
          <w:sz w:val="28"/>
          <w:szCs w:val="28"/>
        </w:rPr>
        <w:fldChar w:fldCharType="end"/>
      </w:r>
      <w:r w:rsidRPr="004A4B14">
        <w:rPr>
          <w:rFonts w:ascii="Arial" w:hAnsi="Arial" w:cs="Arial"/>
        </w:rPr>
        <w:br w:type="page"/>
      </w:r>
      <w:r w:rsidRPr="004A4B14">
        <w:rPr>
          <w:rFonts w:ascii="Arial" w:hAnsi="Arial" w:cs="Arial"/>
        </w:rPr>
        <w:lastRenderedPageBreak/>
        <w:t xml:space="preserve"> </w:t>
      </w:r>
    </w:p>
    <w:p w:rsidR="00557570" w:rsidRPr="004A4B14" w:rsidRDefault="00557570" w:rsidP="00557570">
      <w:pPr>
        <w:pStyle w:val="Heading1"/>
        <w:numPr>
          <w:ilvl w:val="0"/>
          <w:numId w:val="1"/>
        </w:numPr>
        <w:rPr>
          <w:rFonts w:cs="Arial"/>
          <w:sz w:val="32"/>
          <w:szCs w:val="32"/>
        </w:rPr>
      </w:pPr>
      <w:bookmarkStart w:id="1" w:name="_Toc363394237"/>
      <w:bookmarkStart w:id="2" w:name="_Toc363063339"/>
      <w:r w:rsidRPr="004A4B14">
        <w:rPr>
          <w:rFonts w:cs="Arial"/>
          <w:sz w:val="32"/>
          <w:szCs w:val="32"/>
        </w:rPr>
        <w:t>Introduction</w:t>
      </w:r>
      <w:bookmarkEnd w:id="1"/>
    </w:p>
    <w:p w:rsidR="00557570" w:rsidRPr="004A4B14" w:rsidRDefault="00557570" w:rsidP="00557570">
      <w:pPr>
        <w:pStyle w:val="Heading2"/>
        <w:numPr>
          <w:ilvl w:val="1"/>
          <w:numId w:val="1"/>
        </w:numPr>
        <w:rPr>
          <w:rFonts w:cs="Arial"/>
          <w:sz w:val="28"/>
          <w:szCs w:val="28"/>
        </w:rPr>
      </w:pPr>
      <w:bookmarkStart w:id="3" w:name="_Toc363063340"/>
      <w:bookmarkStart w:id="4" w:name="_Toc363394238"/>
      <w:r w:rsidRPr="004A4B14">
        <w:rPr>
          <w:rFonts w:cs="Arial"/>
          <w:sz w:val="28"/>
          <w:szCs w:val="28"/>
        </w:rPr>
        <w:t>Purpose</w:t>
      </w:r>
      <w:bookmarkEnd w:id="3"/>
      <w:bookmarkEnd w:id="4"/>
    </w:p>
    <w:p w:rsidR="00557570" w:rsidRPr="004A4B14" w:rsidRDefault="00557570" w:rsidP="00557570">
      <w:pPr>
        <w:ind w:left="720"/>
        <w:rPr>
          <w:rFonts w:ascii="Arial" w:hAnsi="Arial" w:cs="Arial"/>
          <w:sz w:val="24"/>
          <w:szCs w:val="24"/>
        </w:rPr>
      </w:pPr>
      <w:r w:rsidRPr="004A4B14">
        <w:rPr>
          <w:rFonts w:ascii="Arial" w:hAnsi="Arial" w:cs="Arial"/>
          <w:sz w:val="24"/>
          <w:szCs w:val="24"/>
        </w:rPr>
        <w:t>This document provides a comprehensive architectural overview of the Brewers Buddy system, using a number of different architectural views to depict different aspects of the system. It is intended to capture and convey the significant arch</w:t>
      </w:r>
      <w:r w:rsidRPr="004A4B14">
        <w:rPr>
          <w:rFonts w:ascii="Arial" w:hAnsi="Arial" w:cs="Arial"/>
          <w:sz w:val="24"/>
          <w:szCs w:val="24"/>
        </w:rPr>
        <w:t>i</w:t>
      </w:r>
      <w:r w:rsidRPr="004A4B14">
        <w:rPr>
          <w:rFonts w:ascii="Arial" w:hAnsi="Arial" w:cs="Arial"/>
          <w:sz w:val="24"/>
          <w:szCs w:val="24"/>
        </w:rPr>
        <w:t>tectural decisions which have been made on the system.</w:t>
      </w:r>
    </w:p>
    <w:p w:rsidR="00557570" w:rsidRPr="004A4B14" w:rsidRDefault="00557570" w:rsidP="00557570">
      <w:pPr>
        <w:ind w:left="720"/>
        <w:rPr>
          <w:rFonts w:ascii="Arial" w:hAnsi="Arial" w:cs="Arial"/>
          <w:sz w:val="24"/>
          <w:szCs w:val="24"/>
        </w:rPr>
      </w:pPr>
    </w:p>
    <w:p w:rsidR="00557570" w:rsidRPr="004A4B14" w:rsidRDefault="00557570" w:rsidP="00557570">
      <w:pPr>
        <w:pStyle w:val="Heading2"/>
        <w:numPr>
          <w:ilvl w:val="1"/>
          <w:numId w:val="1"/>
        </w:numPr>
        <w:rPr>
          <w:rFonts w:cs="Arial"/>
          <w:sz w:val="28"/>
          <w:szCs w:val="28"/>
        </w:rPr>
      </w:pPr>
      <w:bookmarkStart w:id="5" w:name="_Toc363063341"/>
      <w:bookmarkStart w:id="6" w:name="_Toc363394239"/>
      <w:r w:rsidRPr="004A4B14">
        <w:rPr>
          <w:rFonts w:cs="Arial"/>
          <w:sz w:val="28"/>
          <w:szCs w:val="28"/>
        </w:rPr>
        <w:t>Scope</w:t>
      </w:r>
      <w:bookmarkEnd w:id="5"/>
      <w:bookmarkEnd w:id="6"/>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This document applies to the overall design of the system. It contains information relating to the architectural design of the software, the Structure of the Database, and of the physical servers hosting the site.</w:t>
      </w:r>
    </w:p>
    <w:p w:rsidR="00557570" w:rsidRPr="004A4B14" w:rsidRDefault="00557570" w:rsidP="00557570">
      <w:pPr>
        <w:pStyle w:val="BodyText"/>
        <w:rPr>
          <w:rFonts w:ascii="Arial" w:hAnsi="Arial" w:cs="Arial"/>
          <w:sz w:val="24"/>
          <w:szCs w:val="24"/>
        </w:rPr>
      </w:pPr>
    </w:p>
    <w:p w:rsidR="00557570" w:rsidRPr="004A4B14" w:rsidRDefault="00557570" w:rsidP="00557570">
      <w:pPr>
        <w:pStyle w:val="Heading2"/>
        <w:numPr>
          <w:ilvl w:val="1"/>
          <w:numId w:val="1"/>
        </w:numPr>
        <w:rPr>
          <w:rFonts w:cs="Arial"/>
          <w:sz w:val="28"/>
          <w:szCs w:val="28"/>
        </w:rPr>
      </w:pPr>
      <w:bookmarkStart w:id="7" w:name="_Toc363063342"/>
      <w:bookmarkStart w:id="8" w:name="_Toc363394240"/>
      <w:r w:rsidRPr="004A4B14">
        <w:rPr>
          <w:rFonts w:cs="Arial"/>
          <w:sz w:val="28"/>
          <w:szCs w:val="28"/>
        </w:rPr>
        <w:t>Overvie</w:t>
      </w:r>
      <w:bookmarkEnd w:id="7"/>
      <w:r w:rsidRPr="004A4B14">
        <w:rPr>
          <w:rFonts w:cs="Arial"/>
          <w:sz w:val="28"/>
          <w:szCs w:val="28"/>
        </w:rPr>
        <w:t>w</w:t>
      </w:r>
      <w:bookmarkEnd w:id="8"/>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Website was designed to help home brewers keep track of their home brews from start to finish.  Home brewers need a place to keep their recipes, batches, and inventory numbers safe.  They also would like to exper</w:t>
      </w:r>
      <w:r w:rsidRPr="004A4B14">
        <w:rPr>
          <w:rFonts w:ascii="Arial" w:eastAsia="Calibri" w:hAnsi="Arial" w:cs="Arial"/>
          <w:sz w:val="24"/>
          <w:szCs w:val="24"/>
        </w:rPr>
        <w:t>i</w:t>
      </w:r>
      <w:r w:rsidRPr="004A4B14">
        <w:rPr>
          <w:rFonts w:ascii="Arial" w:eastAsia="Calibri" w:hAnsi="Arial" w:cs="Arial"/>
          <w:sz w:val="24"/>
          <w:szCs w:val="24"/>
        </w:rPr>
        <w:t>ment from other batches created by other users as well as share their own.  Brewers also wanted a unified software solution that could unite all home bre</w:t>
      </w:r>
      <w:r w:rsidRPr="004A4B14">
        <w:rPr>
          <w:rFonts w:ascii="Arial" w:eastAsia="Calibri" w:hAnsi="Arial" w:cs="Arial"/>
          <w:sz w:val="24"/>
          <w:szCs w:val="24"/>
        </w:rPr>
        <w:t>w</w:t>
      </w:r>
      <w:r w:rsidRPr="004A4B14">
        <w:rPr>
          <w:rFonts w:ascii="Arial" w:eastAsia="Calibri" w:hAnsi="Arial" w:cs="Arial"/>
          <w:sz w:val="24"/>
          <w:szCs w:val="24"/>
        </w:rPr>
        <w:t>ers in the street, neighborhood, city, or further.  Finally, home brewers wanted a place where they could keep all their documents and not worry about losing them or destroying them.</w:t>
      </w:r>
    </w:p>
    <w:p w:rsidR="00557570" w:rsidRPr="004A4B14" w:rsidRDefault="00557570" w:rsidP="00557570">
      <w:pPr>
        <w:ind w:left="720"/>
        <w:rPr>
          <w:rFonts w:ascii="Arial" w:eastAsia="Calibri" w:hAnsi="Arial" w:cs="Arial"/>
          <w:sz w:val="24"/>
          <w:szCs w:val="24"/>
        </w:rPr>
      </w:pPr>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system described in the following sections seeks to meet, and exceed, the expectations that home brewers are wanting, and provide a solution, to those home brewers, that surpass their previous way of keeping track of their home brews.</w:t>
      </w:r>
    </w:p>
    <w:p w:rsidR="00557570" w:rsidRPr="004A4B14" w:rsidRDefault="00557570" w:rsidP="00557570">
      <w:pPr>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bookmarkEnd w:id="2"/>
    <w:p w:rsidR="00557570" w:rsidRPr="004A4B14" w:rsidRDefault="00557570" w:rsidP="00557570">
      <w:pPr>
        <w:keepNext/>
        <w:ind w:left="720" w:hanging="720"/>
        <w:rPr>
          <w:rFonts w:ascii="Arial" w:hAnsi="Arial" w:cs="Arial"/>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BodyText"/>
        <w:ind w:left="0"/>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9" w:name="_Toc363394241"/>
      <w:bookmarkStart w:id="10" w:name="_Toc363063343"/>
      <w:r w:rsidRPr="004A4B14">
        <w:rPr>
          <w:rFonts w:cs="Arial"/>
          <w:sz w:val="32"/>
          <w:szCs w:val="32"/>
        </w:rPr>
        <w:lastRenderedPageBreak/>
        <w:t>Architectural Representation</w:t>
      </w:r>
      <w:bookmarkEnd w:id="9"/>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This system was designed using a standard three tiered architecture, with a Presentation Layer, Business Layer</w:t>
      </w:r>
      <w:r w:rsidR="0032182D">
        <w:rPr>
          <w:rFonts w:ascii="Arial" w:hAnsi="Arial" w:cs="Arial"/>
          <w:sz w:val="24"/>
          <w:szCs w:val="24"/>
        </w:rPr>
        <w:t>,</w:t>
      </w:r>
      <w:r w:rsidRPr="004A4B14">
        <w:rPr>
          <w:rFonts w:ascii="Arial" w:hAnsi="Arial" w:cs="Arial"/>
          <w:sz w:val="24"/>
          <w:szCs w:val="24"/>
        </w:rPr>
        <w:t xml:space="preserve"> Data Layer</w:t>
      </w:r>
      <w:r w:rsidR="0032182D">
        <w:rPr>
          <w:rFonts w:ascii="Arial" w:hAnsi="Arial" w:cs="Arial"/>
          <w:sz w:val="24"/>
          <w:szCs w:val="24"/>
        </w:rPr>
        <w:t>, and the Service Layer</w:t>
      </w:r>
      <w:r w:rsidRPr="004A4B14">
        <w:rPr>
          <w:rFonts w:ascii="Arial" w:hAnsi="Arial" w:cs="Arial"/>
          <w:sz w:val="24"/>
          <w:szCs w:val="24"/>
        </w:rPr>
        <w:t xml:space="preserve">. </w:t>
      </w:r>
    </w:p>
    <w:p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Presentation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contains all of the visible web pages and ha</w:t>
      </w:r>
      <w:r w:rsidRPr="004A4B14">
        <w:rPr>
          <w:rFonts w:ascii="Arial" w:hAnsi="Arial" w:cs="Arial"/>
          <w:sz w:val="24"/>
          <w:szCs w:val="24"/>
        </w:rPr>
        <w:t>n</w:t>
      </w:r>
      <w:r w:rsidRPr="004A4B14">
        <w:rPr>
          <w:rFonts w:ascii="Arial" w:hAnsi="Arial" w:cs="Arial"/>
          <w:sz w:val="24"/>
          <w:szCs w:val="24"/>
        </w:rPr>
        <w:t xml:space="preserve">dles all input from and output to the user. </w:t>
      </w:r>
    </w:p>
    <w:p w:rsidR="00557570" w:rsidRPr="004A4B14"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Business Layer --</w:t>
      </w:r>
      <w:r w:rsidRPr="004A4B14">
        <w:rPr>
          <w:rFonts w:ascii="Arial" w:hAnsi="Arial" w:cs="Arial"/>
          <w:sz w:val="24"/>
          <w:szCs w:val="24"/>
        </w:rPr>
        <w:t xml:space="preserve"> handles all of the Business logic and provides an abstraction to the database. </w:t>
      </w:r>
    </w:p>
    <w:p w:rsidR="00557570" w:rsidRDefault="00557570" w:rsidP="00557570">
      <w:pPr>
        <w:pStyle w:val="BodyText"/>
        <w:numPr>
          <w:ilvl w:val="0"/>
          <w:numId w:val="4"/>
        </w:numPr>
        <w:rPr>
          <w:rFonts w:ascii="Arial" w:hAnsi="Arial" w:cs="Arial"/>
          <w:sz w:val="24"/>
          <w:szCs w:val="24"/>
        </w:rPr>
      </w:pPr>
      <w:r w:rsidRPr="004A4B14">
        <w:rPr>
          <w:rFonts w:ascii="Arial" w:hAnsi="Arial" w:cs="Arial"/>
          <w:b/>
          <w:sz w:val="24"/>
          <w:szCs w:val="24"/>
        </w:rPr>
        <w:t>The Data Layer</w:t>
      </w:r>
      <w:r w:rsidRPr="004A4B14">
        <w:rPr>
          <w:rFonts w:ascii="Arial" w:hAnsi="Arial" w:cs="Arial"/>
          <w:sz w:val="24"/>
          <w:szCs w:val="24"/>
        </w:rPr>
        <w:t xml:space="preserve"> </w:t>
      </w:r>
      <w:r w:rsidRPr="004A4B14">
        <w:rPr>
          <w:rFonts w:ascii="Arial" w:hAnsi="Arial" w:cs="Arial"/>
          <w:b/>
          <w:sz w:val="24"/>
          <w:szCs w:val="24"/>
        </w:rPr>
        <w:t>--</w:t>
      </w:r>
      <w:r w:rsidRPr="004A4B14">
        <w:rPr>
          <w:rFonts w:ascii="Arial" w:hAnsi="Arial" w:cs="Arial"/>
          <w:sz w:val="24"/>
          <w:szCs w:val="24"/>
        </w:rPr>
        <w:t xml:space="preserve"> consists of the Database and stored procedures co</w:t>
      </w:r>
      <w:r w:rsidRPr="004A4B14">
        <w:rPr>
          <w:rFonts w:ascii="Arial" w:hAnsi="Arial" w:cs="Arial"/>
          <w:sz w:val="24"/>
          <w:szCs w:val="24"/>
        </w:rPr>
        <w:t>n</w:t>
      </w:r>
      <w:r w:rsidRPr="004A4B14">
        <w:rPr>
          <w:rFonts w:ascii="Arial" w:hAnsi="Arial" w:cs="Arial"/>
          <w:sz w:val="24"/>
          <w:szCs w:val="24"/>
        </w:rPr>
        <w:t>tained within, and this provides the persistence required for the system.</w:t>
      </w:r>
    </w:p>
    <w:p w:rsidR="00557570" w:rsidRPr="0032182D" w:rsidRDefault="0032182D" w:rsidP="0032182D">
      <w:pPr>
        <w:pStyle w:val="BodyText"/>
        <w:numPr>
          <w:ilvl w:val="0"/>
          <w:numId w:val="4"/>
        </w:numPr>
        <w:rPr>
          <w:rFonts w:ascii="Arial" w:hAnsi="Arial" w:cs="Arial"/>
        </w:rPr>
      </w:pPr>
      <w:r w:rsidRPr="0032182D">
        <w:rPr>
          <w:rFonts w:ascii="Arial" w:hAnsi="Arial" w:cs="Arial"/>
          <w:b/>
          <w:sz w:val="24"/>
          <w:szCs w:val="24"/>
        </w:rPr>
        <w:t>The Service Layer</w:t>
      </w:r>
      <w:r w:rsidRPr="0032182D">
        <w:rPr>
          <w:rFonts w:ascii="Arial" w:hAnsi="Arial" w:cs="Arial"/>
          <w:sz w:val="24"/>
          <w:szCs w:val="24"/>
        </w:rPr>
        <w:t xml:space="preserve"> </w:t>
      </w:r>
      <w:r w:rsidRPr="0032182D">
        <w:rPr>
          <w:rFonts w:ascii="Arial" w:hAnsi="Arial" w:cs="Arial"/>
          <w:b/>
          <w:sz w:val="24"/>
          <w:szCs w:val="24"/>
        </w:rPr>
        <w:t>--</w:t>
      </w:r>
      <w:r w:rsidRPr="0032182D">
        <w:rPr>
          <w:rFonts w:ascii="Arial" w:hAnsi="Arial" w:cs="Arial"/>
          <w:sz w:val="24"/>
          <w:szCs w:val="24"/>
        </w:rPr>
        <w:t xml:space="preserve"> A Service Layer defines an applic</w:t>
      </w:r>
      <w:r>
        <w:rPr>
          <w:rFonts w:ascii="Arial" w:hAnsi="Arial" w:cs="Arial"/>
          <w:sz w:val="24"/>
          <w:szCs w:val="24"/>
        </w:rPr>
        <w:t xml:space="preserve">ation's </w:t>
      </w:r>
      <w:r w:rsidRPr="0032182D">
        <w:rPr>
          <w:rFonts w:ascii="Arial" w:hAnsi="Arial" w:cs="Arial"/>
          <w:sz w:val="24"/>
          <w:szCs w:val="24"/>
        </w:rPr>
        <w:t xml:space="preserve">set of available operations </w:t>
      </w:r>
      <w:r>
        <w:rPr>
          <w:rFonts w:ascii="Arial" w:hAnsi="Arial" w:cs="Arial"/>
          <w:sz w:val="24"/>
          <w:szCs w:val="24"/>
        </w:rPr>
        <w:t>from other interfacing client layers</w:t>
      </w:r>
    </w:p>
    <w:p w:rsidR="00557570" w:rsidRPr="004A4B14" w:rsidRDefault="00557570" w:rsidP="00557570">
      <w:pPr>
        <w:pStyle w:val="Heading1"/>
        <w:numPr>
          <w:ilvl w:val="1"/>
          <w:numId w:val="1"/>
        </w:numPr>
        <w:rPr>
          <w:rFonts w:cs="Arial"/>
          <w:sz w:val="28"/>
          <w:szCs w:val="28"/>
        </w:rPr>
      </w:pPr>
      <w:bookmarkStart w:id="11" w:name="_Toc363394242"/>
      <w:r w:rsidRPr="004A4B14">
        <w:rPr>
          <w:rFonts w:cs="Arial"/>
          <w:sz w:val="28"/>
          <w:szCs w:val="28"/>
        </w:rPr>
        <w:t>Business</w:t>
      </w:r>
      <w:bookmarkEnd w:id="10"/>
      <w:r w:rsidRPr="004A4B14">
        <w:rPr>
          <w:rFonts w:cs="Arial"/>
          <w:sz w:val="28"/>
          <w:szCs w:val="28"/>
        </w:rPr>
        <w:t xml:space="preserve"> Goals</w:t>
      </w:r>
      <w:bookmarkEnd w:id="11"/>
    </w:p>
    <w:p w:rsidR="00557570" w:rsidRPr="004A4B14" w:rsidRDefault="00557570" w:rsidP="00557570">
      <w:pPr>
        <w:pStyle w:val="BodyText"/>
        <w:rPr>
          <w:rFonts w:ascii="Arial" w:hAnsi="Arial" w:cs="Arial"/>
          <w:sz w:val="24"/>
          <w:szCs w:val="24"/>
        </w:rPr>
      </w:pPr>
      <w:r w:rsidRPr="004A4B14">
        <w:rPr>
          <w:rFonts w:ascii="Arial" w:eastAsia="Calibri" w:hAnsi="Arial" w:cs="Arial"/>
          <w:sz w:val="24"/>
          <w:szCs w:val="24"/>
        </w:rPr>
        <w:t>The business goals for the Brewers Buddy Website are as follows</w:t>
      </w:r>
      <w:r w:rsidRPr="004A4B14">
        <w:rPr>
          <w:rFonts w:ascii="Arial" w:hAnsi="Arial" w:cs="Arial"/>
          <w:sz w:val="24"/>
          <w:szCs w:val="24"/>
        </w:rPr>
        <w:t xml:space="preserve">. </w:t>
      </w:r>
    </w:p>
    <w:p w:rsidR="00557570" w:rsidRPr="004A4B14" w:rsidRDefault="00557570" w:rsidP="00557570">
      <w:pPr>
        <w:pStyle w:val="Heading4"/>
        <w:numPr>
          <w:ilvl w:val="0"/>
          <w:numId w:val="35"/>
        </w:numPr>
        <w:rPr>
          <w:rFonts w:cs="Arial"/>
          <w:sz w:val="24"/>
          <w:szCs w:val="24"/>
        </w:rPr>
      </w:pPr>
      <w:r w:rsidRPr="004A4B14">
        <w:rPr>
          <w:rFonts w:eastAsia="Calibri" w:cs="Arial"/>
          <w:sz w:val="24"/>
          <w:szCs w:val="24"/>
        </w:rPr>
        <w:t>Build and maintain a site that provides beer and wine brewers with an online tracking system that is accessible from any internet-connected device.</w:t>
      </w:r>
    </w:p>
    <w:p w:rsidR="00557570" w:rsidRPr="004A4B14" w:rsidRDefault="00557570" w:rsidP="00557570">
      <w:pPr>
        <w:pStyle w:val="BodyText"/>
        <w:numPr>
          <w:ilvl w:val="1"/>
          <w:numId w:val="35"/>
        </w:numPr>
        <w:rPr>
          <w:rFonts w:ascii="Arial" w:hAnsi="Arial" w:cs="Arial"/>
          <w:sz w:val="24"/>
          <w:szCs w:val="24"/>
        </w:rPr>
      </w:pPr>
      <w:r w:rsidRPr="004A4B14">
        <w:rPr>
          <w:rFonts w:ascii="Arial" w:eastAsia="Calibri" w:hAnsi="Arial" w:cs="Arial"/>
          <w:sz w:val="24"/>
          <w:szCs w:val="24"/>
        </w:rPr>
        <w:t>By keeping in mind the types of devices that can be used to access the internet during all levels of the design process; we hope to build a sy</w:t>
      </w:r>
      <w:r w:rsidRPr="004A4B14">
        <w:rPr>
          <w:rFonts w:ascii="Arial" w:eastAsia="Calibri" w:hAnsi="Arial" w:cs="Arial"/>
          <w:sz w:val="24"/>
          <w:szCs w:val="24"/>
        </w:rPr>
        <w:t>s</w:t>
      </w:r>
      <w:r w:rsidRPr="004A4B14">
        <w:rPr>
          <w:rFonts w:ascii="Arial" w:eastAsia="Calibri" w:hAnsi="Arial" w:cs="Arial"/>
          <w:sz w:val="24"/>
          <w:szCs w:val="24"/>
        </w:rPr>
        <w:t>tem that home brewers will feel confident using from any of their devi</w:t>
      </w:r>
      <w:r w:rsidRPr="004A4B14">
        <w:rPr>
          <w:rFonts w:ascii="Arial" w:eastAsia="Calibri" w:hAnsi="Arial" w:cs="Arial"/>
          <w:sz w:val="24"/>
          <w:szCs w:val="24"/>
        </w:rPr>
        <w:t>c</w:t>
      </w:r>
      <w:r w:rsidRPr="004A4B14">
        <w:rPr>
          <w:rFonts w:ascii="Arial" w:eastAsia="Calibri" w:hAnsi="Arial" w:cs="Arial"/>
          <w:sz w:val="24"/>
          <w:szCs w:val="24"/>
        </w:rPr>
        <w:t>es to access their information.</w:t>
      </w:r>
    </w:p>
    <w:p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the brewer’s with an interface to register with the system.</w:t>
      </w:r>
    </w:p>
    <w:p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Allowing the brewers to easily register for the site will be a good start.  Ease of use and limited complications is a good way to keep the bre</w:t>
      </w:r>
      <w:r w:rsidRPr="004A4B14">
        <w:rPr>
          <w:rFonts w:ascii="Arial" w:eastAsia="Calibri" w:hAnsi="Arial" w:cs="Arial"/>
          <w:sz w:val="24"/>
          <w:szCs w:val="24"/>
        </w:rPr>
        <w:t>w</w:t>
      </w:r>
      <w:r w:rsidRPr="004A4B14">
        <w:rPr>
          <w:rFonts w:ascii="Arial" w:eastAsia="Calibri" w:hAnsi="Arial" w:cs="Arial"/>
          <w:sz w:val="24"/>
          <w:szCs w:val="24"/>
        </w:rPr>
        <w:t>ers happy with the site</w:t>
      </w:r>
    </w:p>
    <w:p w:rsidR="00557570" w:rsidRPr="004A4B14" w:rsidRDefault="00557570" w:rsidP="00557570">
      <w:pPr>
        <w:pStyle w:val="Heading4"/>
        <w:numPr>
          <w:ilvl w:val="0"/>
          <w:numId w:val="35"/>
        </w:numPr>
        <w:rPr>
          <w:rFonts w:eastAsia="Calibri" w:cs="Arial"/>
          <w:sz w:val="24"/>
          <w:szCs w:val="24"/>
        </w:rPr>
      </w:pPr>
      <w:r w:rsidRPr="004A4B14">
        <w:rPr>
          <w:rFonts w:eastAsia="Calibri" w:cs="Arial"/>
          <w:sz w:val="24"/>
          <w:szCs w:val="24"/>
        </w:rPr>
        <w:t>Provide a way to record and display a brewer’s home recipes.</w:t>
      </w:r>
    </w:p>
    <w:p w:rsidR="00557570" w:rsidRPr="004A4B14" w:rsidRDefault="00557570" w:rsidP="00557570">
      <w:pPr>
        <w:pStyle w:val="ListParagraph"/>
        <w:numPr>
          <w:ilvl w:val="1"/>
          <w:numId w:val="35"/>
        </w:numPr>
        <w:rPr>
          <w:rFonts w:ascii="Arial" w:hAnsi="Arial" w:cs="Arial"/>
          <w:sz w:val="24"/>
          <w:szCs w:val="24"/>
        </w:rPr>
      </w:pPr>
      <w:r w:rsidRPr="004A4B14">
        <w:rPr>
          <w:rFonts w:ascii="Arial" w:eastAsia="Calibri" w:hAnsi="Arial" w:cs="Arial"/>
          <w:sz w:val="24"/>
          <w:szCs w:val="24"/>
        </w:rPr>
        <w:t>An easy to read display of each of the brewer’s home recipes will i</w:t>
      </w:r>
      <w:r w:rsidRPr="004A4B14">
        <w:rPr>
          <w:rFonts w:ascii="Arial" w:eastAsia="Calibri" w:hAnsi="Arial" w:cs="Arial"/>
          <w:sz w:val="24"/>
          <w:szCs w:val="24"/>
        </w:rPr>
        <w:t>m</w:t>
      </w:r>
      <w:r w:rsidRPr="004A4B14">
        <w:rPr>
          <w:rFonts w:ascii="Arial" w:eastAsia="Calibri" w:hAnsi="Arial" w:cs="Arial"/>
          <w:sz w:val="24"/>
          <w:szCs w:val="24"/>
        </w:rPr>
        <w:t>prove the brewer’s experience with the site</w:t>
      </w:r>
    </w:p>
    <w:p w:rsidR="00557570" w:rsidRPr="004A4B14" w:rsidRDefault="0032182D" w:rsidP="00557570">
      <w:pPr>
        <w:pStyle w:val="BulletHierarchy-UseThis-OfficialBulletSetup"/>
        <w:numPr>
          <w:ilvl w:val="0"/>
          <w:numId w:val="35"/>
        </w:numPr>
        <w:rPr>
          <w:rFonts w:eastAsia="Calibri" w:cs="Arial"/>
          <w:sz w:val="24"/>
        </w:rPr>
      </w:pPr>
      <w:r>
        <w:rPr>
          <w:rFonts w:eastAsia="Calibri" w:cs="Arial"/>
          <w:sz w:val="24"/>
        </w:rPr>
        <w:t xml:space="preserve">Provide a way to record, </w:t>
      </w:r>
      <w:r w:rsidR="00557570" w:rsidRPr="004A4B14">
        <w:rPr>
          <w:rFonts w:eastAsia="Calibri" w:cs="Arial"/>
          <w:sz w:val="24"/>
        </w:rPr>
        <w:t>display</w:t>
      </w:r>
      <w:r>
        <w:rPr>
          <w:rFonts w:eastAsia="Calibri" w:cs="Arial"/>
          <w:sz w:val="24"/>
        </w:rPr>
        <w:t>, and share</w:t>
      </w:r>
      <w:r w:rsidR="00557570" w:rsidRPr="004A4B14">
        <w:rPr>
          <w:rFonts w:eastAsia="Calibri" w:cs="Arial"/>
          <w:sz w:val="24"/>
        </w:rPr>
        <w:t xml:space="preserve"> a brewer’s batch information.</w:t>
      </w:r>
    </w:p>
    <w:p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brewer’s batch information will improve the brewer’s experience with the site.</w:t>
      </w:r>
    </w:p>
    <w:p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notes, measurements, comments, ingr</w:t>
      </w:r>
      <w:r w:rsidRPr="004A4B14">
        <w:rPr>
          <w:rFonts w:eastAsia="Calibri" w:cs="Arial"/>
          <w:sz w:val="24"/>
        </w:rPr>
        <w:t>e</w:t>
      </w:r>
      <w:r w:rsidRPr="004A4B14">
        <w:rPr>
          <w:rFonts w:eastAsia="Calibri" w:cs="Arial"/>
          <w:sz w:val="24"/>
        </w:rPr>
        <w:t>dients, and ratings for a brewer’s saved batches.</w:t>
      </w:r>
    </w:p>
    <w:p w:rsidR="00557570" w:rsidRPr="004A4B14" w:rsidRDefault="00557570" w:rsidP="00557570">
      <w:pPr>
        <w:pStyle w:val="BulletHierarchy-UseThis-OfficialBulletSetup"/>
        <w:numPr>
          <w:ilvl w:val="1"/>
          <w:numId w:val="35"/>
        </w:numPr>
        <w:rPr>
          <w:rFonts w:eastAsia="Calibri" w:cs="Arial"/>
          <w:sz w:val="24"/>
        </w:rPr>
      </w:pPr>
      <w:r w:rsidRPr="004A4B14">
        <w:rPr>
          <w:rFonts w:eastAsia="Calibri" w:cs="Arial"/>
          <w:sz w:val="24"/>
        </w:rPr>
        <w:t>An easy to read display of each of the display notes, measurements, comments, ingredients, and ratings for a brewer’s saved batches will improve the brewer’s experience with the site.</w:t>
      </w:r>
    </w:p>
    <w:p w:rsidR="00557570" w:rsidRPr="004A4B14" w:rsidRDefault="00557570" w:rsidP="00557570">
      <w:pPr>
        <w:pStyle w:val="BulletHierarchy-UseThis-OfficialBulletSetup"/>
        <w:numPr>
          <w:ilvl w:val="0"/>
          <w:numId w:val="35"/>
        </w:numPr>
        <w:rPr>
          <w:rFonts w:eastAsia="Calibri" w:cs="Arial"/>
          <w:sz w:val="24"/>
        </w:rPr>
      </w:pPr>
      <w:r w:rsidRPr="004A4B14">
        <w:rPr>
          <w:rFonts w:eastAsia="Calibri" w:cs="Arial"/>
          <w:sz w:val="24"/>
        </w:rPr>
        <w:t>Provide a way to record and display a brewer’s inventory of completed home brews.</w:t>
      </w:r>
    </w:p>
    <w:p w:rsidR="00557570" w:rsidRPr="004A4B14" w:rsidRDefault="00557570" w:rsidP="00557570">
      <w:pPr>
        <w:pStyle w:val="ListParagraph"/>
        <w:numPr>
          <w:ilvl w:val="1"/>
          <w:numId w:val="35"/>
        </w:numPr>
        <w:rPr>
          <w:rFonts w:ascii="Arial" w:hAnsi="Arial" w:cs="Arial"/>
        </w:rPr>
      </w:pPr>
      <w:r w:rsidRPr="004A4B14">
        <w:rPr>
          <w:rFonts w:ascii="Arial" w:eastAsia="Calibri" w:hAnsi="Arial" w:cs="Arial"/>
          <w:sz w:val="24"/>
          <w:szCs w:val="24"/>
        </w:rPr>
        <w:t>An easy to read display of each of the brewer’s inventory will improve the brewer’s experience with the site.</w:t>
      </w:r>
    </w:p>
    <w:p w:rsidR="00557570" w:rsidRPr="004A4B14" w:rsidRDefault="00557570" w:rsidP="00557570">
      <w:pPr>
        <w:pStyle w:val="Heading1"/>
        <w:numPr>
          <w:ilvl w:val="1"/>
          <w:numId w:val="1"/>
        </w:numPr>
        <w:rPr>
          <w:rFonts w:cs="Arial"/>
          <w:sz w:val="28"/>
          <w:szCs w:val="28"/>
        </w:rPr>
      </w:pPr>
      <w:bookmarkStart w:id="12" w:name="_Toc363394243"/>
      <w:r w:rsidRPr="004A4B14">
        <w:rPr>
          <w:rFonts w:cs="Arial"/>
          <w:sz w:val="28"/>
          <w:szCs w:val="28"/>
        </w:rPr>
        <w:lastRenderedPageBreak/>
        <w:t>System Context</w:t>
      </w:r>
      <w:bookmarkEnd w:id="12"/>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The Brewers Buddy System’s overall goal is to centralize a place for home bre</w:t>
      </w:r>
      <w:r w:rsidRPr="004A4B14">
        <w:rPr>
          <w:rFonts w:ascii="Arial" w:eastAsia="Calibri" w:hAnsi="Arial" w:cs="Arial"/>
          <w:sz w:val="24"/>
          <w:szCs w:val="24"/>
        </w:rPr>
        <w:t>w</w:t>
      </w:r>
      <w:r w:rsidRPr="004A4B14">
        <w:rPr>
          <w:rFonts w:ascii="Arial" w:eastAsia="Calibri" w:hAnsi="Arial" w:cs="Arial"/>
          <w:sz w:val="24"/>
          <w:szCs w:val="24"/>
        </w:rPr>
        <w:t>er’s to keep track of their brew data and make it easily accessible for them.  The brewer’s data is stored in a database and is accessible from many platforms over the internet. Using various devices (computers, tablets, and smartphones) users can view their recipes, batches, and inventory.</w:t>
      </w:r>
    </w:p>
    <w:p w:rsidR="00557570" w:rsidRPr="004A4B14" w:rsidRDefault="00557570" w:rsidP="00557570">
      <w:pPr>
        <w:ind w:left="720"/>
        <w:rPr>
          <w:rFonts w:ascii="Arial" w:eastAsia="Calibri" w:hAnsi="Arial" w:cs="Arial"/>
          <w:sz w:val="24"/>
          <w:szCs w:val="24"/>
        </w:rPr>
      </w:pPr>
    </w:p>
    <w:p w:rsidR="00557570" w:rsidRPr="004A4B14" w:rsidRDefault="00557570" w:rsidP="00557570">
      <w:pPr>
        <w:ind w:left="720"/>
        <w:rPr>
          <w:rFonts w:ascii="Arial" w:eastAsia="Calibri" w:hAnsi="Arial" w:cs="Arial"/>
          <w:sz w:val="24"/>
          <w:szCs w:val="24"/>
        </w:rPr>
      </w:pPr>
      <w:r w:rsidRPr="004A4B14">
        <w:rPr>
          <w:rFonts w:ascii="Arial" w:eastAsia="Calibri" w:hAnsi="Arial" w:cs="Arial"/>
          <w:sz w:val="24"/>
          <w:szCs w:val="24"/>
        </w:rPr>
        <w:t>System availability is a high priority; brewer’s information always needs to be a</w:t>
      </w:r>
      <w:r w:rsidRPr="004A4B14">
        <w:rPr>
          <w:rFonts w:ascii="Arial" w:eastAsia="Calibri" w:hAnsi="Arial" w:cs="Arial"/>
          <w:sz w:val="24"/>
          <w:szCs w:val="24"/>
        </w:rPr>
        <w:t>c</w:t>
      </w:r>
      <w:r w:rsidRPr="004A4B14">
        <w:rPr>
          <w:rFonts w:ascii="Arial" w:eastAsia="Calibri" w:hAnsi="Arial" w:cs="Arial"/>
          <w:sz w:val="24"/>
          <w:szCs w:val="24"/>
        </w:rPr>
        <w:t>cessible. To achieve this, Azure site hosting is used. This will make the site a</w:t>
      </w:r>
      <w:r w:rsidRPr="004A4B14">
        <w:rPr>
          <w:rFonts w:ascii="Arial" w:eastAsia="Calibri" w:hAnsi="Arial" w:cs="Arial"/>
          <w:sz w:val="24"/>
          <w:szCs w:val="24"/>
        </w:rPr>
        <w:t>c</w:t>
      </w:r>
      <w:r w:rsidRPr="004A4B14">
        <w:rPr>
          <w:rFonts w:ascii="Arial" w:eastAsia="Calibri" w:hAnsi="Arial" w:cs="Arial"/>
          <w:sz w:val="24"/>
          <w:szCs w:val="24"/>
        </w:rPr>
        <w:t>cessible at any time and will damper the fear of the system being overburdened. The overall context of the Brewers Buddy system is shown below.</w:t>
      </w:r>
    </w:p>
    <w:p w:rsidR="00557570" w:rsidRPr="004A4B14" w:rsidRDefault="00557570" w:rsidP="00557570">
      <w:pPr>
        <w:ind w:left="720"/>
        <w:rPr>
          <w:rFonts w:ascii="Arial" w:eastAsia="Calibri" w:hAnsi="Arial" w:cs="Arial"/>
          <w:sz w:val="24"/>
          <w:szCs w:val="24"/>
        </w:rPr>
      </w:pPr>
    </w:p>
    <w:p w:rsidR="00557570" w:rsidRPr="004A4B14" w:rsidRDefault="00557570" w:rsidP="00557570">
      <w:pPr>
        <w:ind w:left="720" w:hanging="720"/>
        <w:rPr>
          <w:rFonts w:ascii="Arial" w:eastAsia="Calibri" w:hAnsi="Arial" w:cs="Arial"/>
          <w:sz w:val="24"/>
          <w:szCs w:val="24"/>
        </w:rPr>
      </w:pPr>
      <w:r w:rsidRPr="004A4B14">
        <w:rPr>
          <w:rFonts w:ascii="Arial" w:hAnsi="Arial" w:cs="Arial"/>
          <w:noProof/>
          <w:sz w:val="24"/>
          <w:szCs w:val="24"/>
          <w:lang w:eastAsia="en-US"/>
        </w:rPr>
        <w:drawing>
          <wp:inline distT="0" distB="0" distL="0" distR="0" wp14:anchorId="1A26039E" wp14:editId="3F658729">
            <wp:extent cx="6391274" cy="518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ewersBuddyContextDiagram.jpeg"/>
                    <pic:cNvPicPr/>
                  </pic:nvPicPr>
                  <pic:blipFill>
                    <a:blip r:embed="rId9">
                      <a:extLst>
                        <a:ext uri="{28A0092B-C50C-407E-A947-70E740481C1C}">
                          <a14:useLocalDpi xmlns:a14="http://schemas.microsoft.com/office/drawing/2010/main" val="0"/>
                        </a:ext>
                      </a:extLst>
                    </a:blip>
                    <a:stretch>
                      <a:fillRect/>
                    </a:stretch>
                  </pic:blipFill>
                  <pic:spPr>
                    <a:xfrm>
                      <a:off x="0" y="0"/>
                      <a:ext cx="6400163" cy="5188807"/>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w:t>
      </w:r>
      <w:r w:rsidRPr="004A4B14">
        <w:rPr>
          <w:rFonts w:ascii="Arial" w:hAnsi="Arial" w:cs="Arial"/>
          <w:sz w:val="20"/>
          <w:szCs w:val="20"/>
        </w:rPr>
        <w:fldChar w:fldCharType="end"/>
      </w:r>
      <w:r w:rsidRPr="004A4B14">
        <w:rPr>
          <w:rFonts w:ascii="Arial" w:hAnsi="Arial" w:cs="Arial"/>
          <w:sz w:val="20"/>
          <w:szCs w:val="20"/>
        </w:rPr>
        <w:t>: Brewers Buddy Context</w:t>
      </w:r>
    </w:p>
    <w:p w:rsidR="00557570" w:rsidRPr="004A4B14" w:rsidRDefault="00557570" w:rsidP="00557570">
      <w:pPr>
        <w:ind w:left="720"/>
        <w:rPr>
          <w:rFonts w:ascii="Arial" w:hAnsi="Arial" w:cs="Arial"/>
        </w:rPr>
      </w:pPr>
    </w:p>
    <w:p w:rsidR="00557570" w:rsidRPr="004A4B14" w:rsidRDefault="00557570" w:rsidP="00557570">
      <w:pPr>
        <w:pStyle w:val="Heading1"/>
        <w:numPr>
          <w:ilvl w:val="1"/>
          <w:numId w:val="1"/>
        </w:numPr>
        <w:rPr>
          <w:rFonts w:cs="Arial"/>
          <w:sz w:val="28"/>
          <w:szCs w:val="28"/>
        </w:rPr>
      </w:pPr>
      <w:bookmarkStart w:id="13" w:name="_Toc363394244"/>
      <w:r w:rsidRPr="004A4B14">
        <w:rPr>
          <w:rFonts w:cs="Arial"/>
          <w:sz w:val="28"/>
          <w:szCs w:val="28"/>
        </w:rPr>
        <w:lastRenderedPageBreak/>
        <w:t>System Use Case</w:t>
      </w:r>
      <w:bookmarkEnd w:id="13"/>
    </w:p>
    <w:p w:rsidR="00557570" w:rsidRPr="004A4B14" w:rsidRDefault="00557570" w:rsidP="00557570">
      <w:pPr>
        <w:ind w:left="720"/>
        <w:rPr>
          <w:rFonts w:ascii="Arial" w:eastAsia="Calibri" w:hAnsi="Arial" w:cs="Arial"/>
          <w:sz w:val="24"/>
          <w:szCs w:val="24"/>
        </w:rPr>
      </w:pPr>
    </w:p>
    <w:p w:rsidR="00557570" w:rsidRPr="004A4B14" w:rsidRDefault="00557570" w:rsidP="00557570">
      <w:pPr>
        <w:keepNext/>
        <w:ind w:left="720" w:hanging="720"/>
        <w:rPr>
          <w:rFonts w:ascii="Arial" w:hAnsi="Arial" w:cs="Arial"/>
        </w:rPr>
      </w:pPr>
      <w:r w:rsidRPr="004A4B14">
        <w:rPr>
          <w:rFonts w:ascii="Arial" w:eastAsia="Calibri" w:hAnsi="Arial" w:cs="Arial"/>
          <w:noProof/>
          <w:sz w:val="24"/>
          <w:szCs w:val="24"/>
          <w:lang w:eastAsia="en-US"/>
        </w:rPr>
        <w:drawing>
          <wp:inline distT="0" distB="0" distL="0" distR="0" wp14:anchorId="7DBEEF17" wp14:editId="20E7470F">
            <wp:extent cx="5939113" cy="449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679" cy="4496228"/>
                    </a:xfrm>
                    <a:prstGeom prst="rect">
                      <a:avLst/>
                    </a:prstGeom>
                    <a:noFill/>
                    <a:ln>
                      <a:noFill/>
                    </a:ln>
                  </pic:spPr>
                </pic:pic>
              </a:graphicData>
            </a:graphic>
          </wp:inline>
        </w:drawing>
      </w:r>
    </w:p>
    <w:p w:rsidR="00557570" w:rsidRPr="004A4B14" w:rsidRDefault="00557570" w:rsidP="00557570">
      <w:pPr>
        <w:pStyle w:val="Caption"/>
        <w:jc w:val="center"/>
        <w:rPr>
          <w:rFonts w:ascii="Arial" w:eastAsia="Calibri"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2</w:t>
      </w:r>
      <w:r w:rsidRPr="004A4B14">
        <w:rPr>
          <w:rFonts w:ascii="Arial" w:hAnsi="Arial" w:cs="Arial"/>
          <w:sz w:val="20"/>
          <w:szCs w:val="20"/>
        </w:rPr>
        <w:fldChar w:fldCharType="end"/>
      </w:r>
      <w:r w:rsidRPr="004A4B14">
        <w:rPr>
          <w:rFonts w:ascii="Arial" w:hAnsi="Arial" w:cs="Arial"/>
          <w:sz w:val="20"/>
          <w:szCs w:val="20"/>
        </w:rPr>
        <w:t>: Brewers Buddy System Use Case</w:t>
      </w:r>
    </w:p>
    <w:p w:rsidR="00557570" w:rsidRPr="004A4B14" w:rsidRDefault="00557570" w:rsidP="00557570">
      <w:pPr>
        <w:pStyle w:val="BodyText"/>
        <w:ind w:left="1440"/>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14" w:name="_Toc363394245"/>
      <w:bookmarkStart w:id="15" w:name="_Toc363063344"/>
      <w:r w:rsidRPr="004A4B14">
        <w:rPr>
          <w:rFonts w:cs="Arial"/>
          <w:sz w:val="32"/>
          <w:szCs w:val="32"/>
        </w:rPr>
        <w:t>Architectural Goals and Responsibilities</w:t>
      </w:r>
      <w:bookmarkEnd w:id="14"/>
    </w:p>
    <w:p w:rsidR="00557570" w:rsidRPr="004A4B14" w:rsidRDefault="00557570" w:rsidP="00557570">
      <w:pPr>
        <w:ind w:left="720"/>
        <w:rPr>
          <w:rFonts w:ascii="Arial" w:hAnsi="Arial" w:cs="Arial"/>
          <w:sz w:val="24"/>
          <w:szCs w:val="24"/>
        </w:rPr>
      </w:pPr>
      <w:r w:rsidRPr="004A4B14">
        <w:rPr>
          <w:rFonts w:ascii="Arial" w:hAnsi="Arial" w:cs="Arial"/>
          <w:sz w:val="24"/>
          <w:szCs w:val="24"/>
        </w:rPr>
        <w:t>The goal of this project was to create a website capable of allowing home bre</w:t>
      </w:r>
      <w:r w:rsidRPr="004A4B14">
        <w:rPr>
          <w:rFonts w:ascii="Arial" w:hAnsi="Arial" w:cs="Arial"/>
          <w:sz w:val="24"/>
          <w:szCs w:val="24"/>
        </w:rPr>
        <w:t>w</w:t>
      </w:r>
      <w:r w:rsidRPr="004A4B14">
        <w:rPr>
          <w:rFonts w:ascii="Arial" w:hAnsi="Arial" w:cs="Arial"/>
          <w:sz w:val="24"/>
          <w:szCs w:val="24"/>
        </w:rPr>
        <w:t>ers a digital place to create, store, and view their concoctions.  The system is to allow a user to create a profile, allow them to add recipes, allow them to create batches, be able to add notes to each batch, and finally keep tabs on their inve</w:t>
      </w:r>
      <w:r w:rsidRPr="004A4B14">
        <w:rPr>
          <w:rFonts w:ascii="Arial" w:hAnsi="Arial" w:cs="Arial"/>
          <w:sz w:val="24"/>
          <w:szCs w:val="24"/>
        </w:rPr>
        <w:t>n</w:t>
      </w:r>
      <w:r w:rsidRPr="004A4B14">
        <w:rPr>
          <w:rFonts w:ascii="Arial" w:hAnsi="Arial" w:cs="Arial"/>
          <w:sz w:val="24"/>
          <w:szCs w:val="24"/>
        </w:rPr>
        <w:t>tory.  The constraints we had making this was the limitation of the MVC fram</w:t>
      </w:r>
      <w:r w:rsidRPr="004A4B14">
        <w:rPr>
          <w:rFonts w:ascii="Arial" w:hAnsi="Arial" w:cs="Arial"/>
          <w:sz w:val="24"/>
          <w:szCs w:val="24"/>
        </w:rPr>
        <w:t>e</w:t>
      </w:r>
      <w:r w:rsidRPr="004A4B14">
        <w:rPr>
          <w:rFonts w:ascii="Arial" w:hAnsi="Arial" w:cs="Arial"/>
          <w:sz w:val="24"/>
          <w:szCs w:val="24"/>
        </w:rPr>
        <w:t>work and the learning curve for it.</w:t>
      </w:r>
    </w:p>
    <w:p w:rsidR="00557570" w:rsidRPr="004A4B14" w:rsidRDefault="00557570" w:rsidP="00557570">
      <w:pPr>
        <w:ind w:left="720"/>
        <w:rPr>
          <w:rFonts w:ascii="Arial" w:hAnsi="Arial" w:cs="Arial"/>
          <w:sz w:val="28"/>
          <w:szCs w:val="28"/>
        </w:rPr>
      </w:pPr>
    </w:p>
    <w:p w:rsidR="00557570" w:rsidRPr="004A4B14" w:rsidRDefault="00557570" w:rsidP="00557570">
      <w:pPr>
        <w:pStyle w:val="Heading1"/>
        <w:numPr>
          <w:ilvl w:val="1"/>
          <w:numId w:val="1"/>
        </w:numPr>
        <w:rPr>
          <w:rFonts w:cs="Arial"/>
          <w:sz w:val="28"/>
          <w:szCs w:val="28"/>
        </w:rPr>
      </w:pPr>
      <w:bookmarkStart w:id="16" w:name="_Toc363394246"/>
      <w:bookmarkEnd w:id="15"/>
      <w:r w:rsidRPr="004A4B14">
        <w:rPr>
          <w:rFonts w:cs="Arial"/>
          <w:sz w:val="28"/>
          <w:szCs w:val="28"/>
        </w:rPr>
        <w:t>Functional Responsibilities</w:t>
      </w:r>
      <w:bookmarkEnd w:id="16"/>
    </w:p>
    <w:p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Create brewers accounts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Authenticate and authorize brewers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Edit brewers accounts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Remove or suspend brewers accounts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lastRenderedPageBreak/>
        <w:t>Encrypt all sensitive or private user information</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search for other brewers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adding of other brewers as friends</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recipe data</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batch data</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ingredients data</w:t>
      </w:r>
    </w:p>
    <w:p w:rsidR="00557570" w:rsidRPr="004A4B14" w:rsidRDefault="00557570" w:rsidP="00557570">
      <w:pPr>
        <w:pStyle w:val="ListParagraph"/>
        <w:widowControl/>
        <w:numPr>
          <w:ilvl w:val="0"/>
          <w:numId w:val="37"/>
        </w:numPr>
        <w:overflowPunct/>
        <w:spacing w:after="200" w:line="276" w:lineRule="auto"/>
        <w:rPr>
          <w:rFonts w:ascii="Arial" w:hAnsi="Arial" w:cs="Arial"/>
          <w:sz w:val="24"/>
          <w:szCs w:val="24"/>
        </w:rPr>
      </w:pPr>
      <w:r w:rsidRPr="004A4B14">
        <w:rPr>
          <w:rFonts w:ascii="Arial" w:hAnsi="Arial" w:cs="Arial"/>
          <w:sz w:val="24"/>
          <w:szCs w:val="24"/>
        </w:rPr>
        <w:t>Allow entry of brewers inventory data</w:t>
      </w:r>
    </w:p>
    <w:p w:rsidR="00557570" w:rsidRPr="004A4B14" w:rsidRDefault="00557570" w:rsidP="00557570">
      <w:pPr>
        <w:pStyle w:val="ListParagraph"/>
        <w:numPr>
          <w:ilvl w:val="0"/>
          <w:numId w:val="37"/>
        </w:numPr>
        <w:rPr>
          <w:rFonts w:ascii="Arial" w:hAnsi="Arial" w:cs="Arial"/>
        </w:rPr>
      </w:pPr>
      <w:r w:rsidRPr="004A4B14">
        <w:rPr>
          <w:rFonts w:ascii="Arial" w:hAnsi="Arial" w:cs="Arial"/>
          <w:sz w:val="24"/>
          <w:szCs w:val="24"/>
        </w:rPr>
        <w:t>Allow entry of brewers notes for batches</w:t>
      </w:r>
    </w:p>
    <w:p w:rsidR="00557570" w:rsidRPr="004A4B14" w:rsidRDefault="00557570" w:rsidP="00557570">
      <w:pPr>
        <w:pStyle w:val="ListParagraph"/>
        <w:ind w:left="1440"/>
        <w:rPr>
          <w:rFonts w:ascii="Arial" w:hAnsi="Arial" w:cs="Arial"/>
        </w:rPr>
      </w:pPr>
    </w:p>
    <w:p w:rsidR="00557570" w:rsidRPr="004A4B14" w:rsidRDefault="00557570" w:rsidP="00557570">
      <w:pPr>
        <w:pStyle w:val="Heading1"/>
        <w:numPr>
          <w:ilvl w:val="1"/>
          <w:numId w:val="1"/>
        </w:numPr>
        <w:rPr>
          <w:rFonts w:cs="Arial"/>
          <w:i/>
          <w:sz w:val="28"/>
          <w:szCs w:val="28"/>
        </w:rPr>
      </w:pPr>
      <w:bookmarkStart w:id="17" w:name="_Toc363394247"/>
      <w:r w:rsidRPr="004A4B14">
        <w:rPr>
          <w:rFonts w:cs="Arial"/>
          <w:i/>
          <w:sz w:val="28"/>
          <w:szCs w:val="28"/>
        </w:rPr>
        <w:t>Constraints</w:t>
      </w:r>
      <w:bookmarkEnd w:id="17"/>
    </w:p>
    <w:tbl>
      <w:tblPr>
        <w:tblStyle w:val="TableGrid"/>
        <w:tblpPr w:leftFromText="180" w:rightFromText="180" w:vertAnchor="text" w:horzAnchor="margin" w:tblpY="112"/>
        <w:tblW w:w="9918" w:type="dxa"/>
        <w:tblLook w:val="04A0" w:firstRow="1" w:lastRow="0" w:firstColumn="1" w:lastColumn="0" w:noHBand="0" w:noVBand="1"/>
      </w:tblPr>
      <w:tblGrid>
        <w:gridCol w:w="1968"/>
        <w:gridCol w:w="2805"/>
        <w:gridCol w:w="5145"/>
      </w:tblGrid>
      <w:tr w:rsidR="00557570" w:rsidRPr="004A4B14" w:rsidTr="006418EA">
        <w:trPr>
          <w:trHeight w:val="485"/>
        </w:trPr>
        <w:tc>
          <w:tcPr>
            <w:tcW w:w="1968"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Category</w:t>
            </w:r>
          </w:p>
        </w:tc>
        <w:tc>
          <w:tcPr>
            <w:tcW w:w="2805"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Factor</w:t>
            </w:r>
          </w:p>
        </w:tc>
        <w:tc>
          <w:tcPr>
            <w:tcW w:w="5145"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Description</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Scalability and Modifi</w:t>
            </w:r>
            <w:r w:rsidRPr="004A4B14">
              <w:rPr>
                <w:rFonts w:ascii="Arial" w:hAnsi="Arial" w:cs="Arial"/>
                <w:sz w:val="24"/>
                <w:szCs w:val="24"/>
              </w:rPr>
              <w:t>a</w:t>
            </w:r>
            <w:r w:rsidRPr="004A4B14">
              <w:rPr>
                <w:rFonts w:ascii="Arial" w:hAnsi="Arial" w:cs="Arial"/>
                <w:sz w:val="24"/>
                <w:szCs w:val="24"/>
              </w:rPr>
              <w:t>bility</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scalable to handle various platforms and easily modifiable to accomm</w:t>
            </w:r>
            <w:r w:rsidRPr="004A4B14">
              <w:rPr>
                <w:rFonts w:ascii="Arial" w:hAnsi="Arial" w:cs="Arial"/>
                <w:sz w:val="24"/>
                <w:szCs w:val="24"/>
              </w:rPr>
              <w:t>o</w:t>
            </w:r>
            <w:r w:rsidRPr="004A4B14">
              <w:rPr>
                <w:rFonts w:ascii="Arial" w:hAnsi="Arial" w:cs="Arial"/>
                <w:sz w:val="24"/>
                <w:szCs w:val="24"/>
              </w:rPr>
              <w:t>date newly invented platforms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maintain 99.9% uptime</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and Performance</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handle a large number of simu</w:t>
            </w:r>
            <w:r w:rsidRPr="004A4B14">
              <w:rPr>
                <w:rFonts w:ascii="Arial" w:hAnsi="Arial" w:cs="Arial"/>
                <w:sz w:val="24"/>
                <w:szCs w:val="24"/>
              </w:rPr>
              <w:t>l</w:t>
            </w:r>
            <w:r w:rsidRPr="004A4B14">
              <w:rPr>
                <w:rFonts w:ascii="Arial" w:hAnsi="Arial" w:cs="Arial"/>
                <w:sz w:val="24"/>
                <w:szCs w:val="24"/>
              </w:rPr>
              <w:t>taneous users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Technology</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Devices</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support all approved devices for users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government issued regulations</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Regulation</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Compliance</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comply with requirements set forth in the Computer Matching and Privacy Protection Act of 1988</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Performance and C</w:t>
            </w:r>
            <w:r w:rsidRPr="004A4B14">
              <w:rPr>
                <w:rFonts w:ascii="Arial" w:hAnsi="Arial" w:cs="Arial"/>
                <w:sz w:val="24"/>
                <w:szCs w:val="24"/>
              </w:rPr>
              <w:t>a</w:t>
            </w:r>
            <w:r w:rsidRPr="004A4B14">
              <w:rPr>
                <w:rFonts w:ascii="Arial" w:hAnsi="Arial" w:cs="Arial"/>
                <w:sz w:val="24"/>
                <w:szCs w:val="24"/>
              </w:rPr>
              <w:t>pacity</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must be able to handle a large nu</w:t>
            </w:r>
            <w:r w:rsidRPr="004A4B14">
              <w:rPr>
                <w:rFonts w:ascii="Arial" w:hAnsi="Arial" w:cs="Arial"/>
                <w:sz w:val="24"/>
                <w:szCs w:val="24"/>
              </w:rPr>
              <w:t>m</w:t>
            </w:r>
            <w:r w:rsidRPr="004A4B14">
              <w:rPr>
                <w:rFonts w:ascii="Arial" w:hAnsi="Arial" w:cs="Arial"/>
                <w:sz w:val="24"/>
                <w:szCs w:val="24"/>
              </w:rPr>
              <w:t>ber of devices without decreasing its perfo</w:t>
            </w:r>
            <w:r w:rsidRPr="004A4B14">
              <w:rPr>
                <w:rFonts w:ascii="Arial" w:hAnsi="Arial" w:cs="Arial"/>
                <w:sz w:val="24"/>
                <w:szCs w:val="24"/>
              </w:rPr>
              <w:t>r</w:t>
            </w:r>
            <w:r w:rsidRPr="004A4B14">
              <w:rPr>
                <w:rFonts w:ascii="Arial" w:hAnsi="Arial" w:cs="Arial"/>
                <w:sz w:val="24"/>
                <w:szCs w:val="24"/>
              </w:rPr>
              <w:t>mance</w:t>
            </w:r>
          </w:p>
        </w:tc>
      </w:tr>
      <w:tr w:rsidR="00557570" w:rsidRPr="004A4B14" w:rsidTr="006418EA">
        <w:tc>
          <w:tcPr>
            <w:tcW w:w="1968" w:type="dxa"/>
            <w:vAlign w:val="center"/>
          </w:tcPr>
          <w:p w:rsidR="00557570" w:rsidRPr="004A4B14" w:rsidRDefault="00557570" w:rsidP="006418EA">
            <w:pPr>
              <w:jc w:val="center"/>
              <w:rPr>
                <w:rFonts w:ascii="Arial" w:hAnsi="Arial" w:cs="Arial"/>
                <w:b/>
                <w:sz w:val="24"/>
                <w:szCs w:val="24"/>
              </w:rPr>
            </w:pPr>
            <w:r w:rsidRPr="004A4B14">
              <w:rPr>
                <w:rFonts w:ascii="Arial" w:hAnsi="Arial" w:cs="Arial"/>
                <w:b/>
                <w:bCs/>
                <w:sz w:val="24"/>
                <w:szCs w:val="24"/>
              </w:rPr>
              <w:t>Product</w:t>
            </w:r>
          </w:p>
        </w:tc>
        <w:tc>
          <w:tcPr>
            <w:tcW w:w="280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Usability</w:t>
            </w:r>
          </w:p>
        </w:tc>
        <w:tc>
          <w:tcPr>
            <w:tcW w:w="5145"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System should be accessible to all users</w:t>
            </w:r>
          </w:p>
        </w:tc>
      </w:tr>
    </w:tbl>
    <w:p w:rsidR="00557570" w:rsidRPr="004A4B14" w:rsidRDefault="00557570" w:rsidP="00557570">
      <w:pPr>
        <w:rPr>
          <w:rFonts w:ascii="Arial" w:hAnsi="Arial" w:cs="Arial"/>
        </w:rPr>
      </w:pPr>
    </w:p>
    <w:p w:rsidR="00557570" w:rsidRDefault="00557570" w:rsidP="00557570">
      <w:pPr>
        <w:pStyle w:val="Heading1"/>
        <w:numPr>
          <w:ilvl w:val="1"/>
          <w:numId w:val="1"/>
        </w:numPr>
        <w:rPr>
          <w:rFonts w:cs="Arial"/>
          <w:sz w:val="28"/>
          <w:szCs w:val="28"/>
        </w:rPr>
      </w:pPr>
      <w:bookmarkStart w:id="18" w:name="_Toc363394248"/>
      <w:r w:rsidRPr="004A4B14">
        <w:rPr>
          <w:rFonts w:cs="Arial"/>
          <w:sz w:val="28"/>
          <w:szCs w:val="28"/>
        </w:rPr>
        <w:t>Architectural Drivers</w:t>
      </w:r>
      <w:bookmarkEnd w:id="18"/>
      <w:r w:rsidRPr="004A4B14">
        <w:rPr>
          <w:rFonts w:cs="Arial"/>
          <w:sz w:val="28"/>
          <w:szCs w:val="28"/>
        </w:rPr>
        <w:t xml:space="preserve"> </w:t>
      </w:r>
    </w:p>
    <w:p w:rsidR="00557570" w:rsidRPr="004A4B14" w:rsidRDefault="00557570" w:rsidP="00557570"/>
    <w:tbl>
      <w:tblPr>
        <w:tblStyle w:val="TableGrid"/>
        <w:tblW w:w="0" w:type="auto"/>
        <w:tblLook w:val="04A0" w:firstRow="1" w:lastRow="0" w:firstColumn="1" w:lastColumn="0" w:noHBand="0" w:noVBand="1"/>
      </w:tblPr>
      <w:tblGrid>
        <w:gridCol w:w="1271"/>
        <w:gridCol w:w="6342"/>
        <w:gridCol w:w="1963"/>
      </w:tblGrid>
      <w:tr w:rsidR="00557570" w:rsidRPr="004A4B14" w:rsidTr="006418EA">
        <w:trPr>
          <w:trHeight w:val="485"/>
        </w:trPr>
        <w:tc>
          <w:tcPr>
            <w:tcW w:w="1271"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w:t>
            </w:r>
          </w:p>
        </w:tc>
        <w:tc>
          <w:tcPr>
            <w:tcW w:w="6342"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Architectural Driver</w:t>
            </w:r>
          </w:p>
        </w:tc>
        <w:tc>
          <w:tcPr>
            <w:tcW w:w="1963" w:type="dxa"/>
            <w:shd w:val="clear" w:color="auto" w:fill="BFBFBF" w:themeFill="background1" w:themeFillShade="BF"/>
            <w:vAlign w:val="center"/>
          </w:tcPr>
          <w:p w:rsidR="00557570" w:rsidRPr="004A4B14" w:rsidRDefault="00557570" w:rsidP="006418EA">
            <w:pPr>
              <w:jc w:val="center"/>
              <w:rPr>
                <w:rFonts w:ascii="Arial" w:hAnsi="Arial" w:cs="Arial"/>
                <w:b/>
                <w:sz w:val="24"/>
                <w:szCs w:val="24"/>
              </w:rPr>
            </w:pPr>
            <w:r w:rsidRPr="004A4B14">
              <w:rPr>
                <w:rFonts w:ascii="Arial" w:hAnsi="Arial" w:cs="Arial"/>
                <w:b/>
                <w:sz w:val="24"/>
                <w:szCs w:val="24"/>
              </w:rPr>
              <w:t>Priority</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1</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Responsiveness of system</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2</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Fault tolerance under load</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(M,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3</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Allow adding of new brewers</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4</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Allow adding</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5</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Support for cross-platform compatibility</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r w:rsidR="00557570" w:rsidRPr="004A4B14" w:rsidTr="006418EA">
        <w:tc>
          <w:tcPr>
            <w:tcW w:w="1271"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6</w:t>
            </w:r>
          </w:p>
        </w:tc>
        <w:tc>
          <w:tcPr>
            <w:tcW w:w="6342"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Support for real-time brewer collaboration</w:t>
            </w:r>
          </w:p>
        </w:tc>
        <w:tc>
          <w:tcPr>
            <w:tcW w:w="1963" w:type="dxa"/>
            <w:vAlign w:val="center"/>
          </w:tcPr>
          <w:p w:rsidR="00557570" w:rsidRPr="004A4B14" w:rsidRDefault="00557570" w:rsidP="006418EA">
            <w:pPr>
              <w:jc w:val="center"/>
              <w:rPr>
                <w:rFonts w:ascii="Arial" w:hAnsi="Arial" w:cs="Arial"/>
                <w:sz w:val="24"/>
                <w:szCs w:val="24"/>
              </w:rPr>
            </w:pPr>
            <w:r w:rsidRPr="004A4B14">
              <w:rPr>
                <w:rFonts w:ascii="Arial" w:hAnsi="Arial" w:cs="Arial"/>
                <w:sz w:val="24"/>
                <w:szCs w:val="24"/>
              </w:rPr>
              <w:t>(H, H)</w:t>
            </w:r>
          </w:p>
        </w:tc>
      </w:tr>
    </w:tbl>
    <w:p w:rsidR="00557570" w:rsidRPr="004A4B14" w:rsidRDefault="00557570" w:rsidP="00557570">
      <w:pPr>
        <w:pStyle w:val="BodyText"/>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19" w:name="_Toc363063345"/>
      <w:bookmarkStart w:id="20" w:name="_Toc363394249"/>
      <w:r w:rsidRPr="004A4B14">
        <w:rPr>
          <w:rFonts w:cs="Arial"/>
          <w:sz w:val="32"/>
          <w:szCs w:val="32"/>
        </w:rPr>
        <w:lastRenderedPageBreak/>
        <w:t>Logical View</w:t>
      </w:r>
      <w:bookmarkEnd w:id="19"/>
      <w:bookmarkEnd w:id="20"/>
      <w:r w:rsidRPr="004A4B14">
        <w:rPr>
          <w:rFonts w:cs="Arial"/>
          <w:sz w:val="32"/>
          <w:szCs w:val="32"/>
        </w:rPr>
        <w:t xml:space="preserve"> </w:t>
      </w:r>
    </w:p>
    <w:p w:rsidR="00557570" w:rsidRPr="004A4B14" w:rsidRDefault="00557570" w:rsidP="00557570">
      <w:pPr>
        <w:pStyle w:val="Heading2"/>
        <w:numPr>
          <w:ilvl w:val="1"/>
          <w:numId w:val="1"/>
        </w:numPr>
        <w:rPr>
          <w:rFonts w:cs="Arial"/>
          <w:sz w:val="28"/>
          <w:szCs w:val="28"/>
        </w:rPr>
      </w:pPr>
      <w:bookmarkStart w:id="21" w:name="_Toc363063346"/>
      <w:bookmarkStart w:id="22" w:name="_Toc363394250"/>
      <w:r w:rsidRPr="004A4B14">
        <w:rPr>
          <w:rFonts w:cs="Arial"/>
          <w:sz w:val="28"/>
          <w:szCs w:val="28"/>
        </w:rPr>
        <w:t>Overview</w:t>
      </w:r>
      <w:bookmarkEnd w:id="21"/>
      <w:bookmarkEnd w:id="22"/>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The Logical View shows a quick overview of all of the basic subsystems in the System and gives a basic overview of the System as a whole.</w:t>
      </w:r>
    </w:p>
    <w:p w:rsidR="00557570" w:rsidRPr="004A4B14" w:rsidRDefault="00557570" w:rsidP="00557570">
      <w:pPr>
        <w:rPr>
          <w:rFonts w:ascii="Arial" w:hAnsi="Arial" w:cs="Arial"/>
        </w:rPr>
      </w:pPr>
    </w:p>
    <w:p w:rsidR="00557570" w:rsidRPr="004A4B14" w:rsidRDefault="00557570" w:rsidP="00557570">
      <w:pPr>
        <w:pStyle w:val="BodyText"/>
        <w:keepNext/>
        <w:ind w:hanging="720"/>
        <w:rPr>
          <w:rFonts w:ascii="Arial" w:hAnsi="Arial" w:cs="Arial"/>
        </w:rPr>
      </w:pPr>
      <w:r w:rsidRPr="004A4B14">
        <w:rPr>
          <w:rFonts w:ascii="Arial" w:hAnsi="Arial" w:cs="Arial"/>
          <w:noProof/>
          <w:lang w:eastAsia="en-US"/>
        </w:rPr>
        <w:drawing>
          <wp:inline distT="0" distB="0" distL="0" distR="0" wp14:anchorId="495A1D48" wp14:editId="212223EE">
            <wp:extent cx="5934075" cy="623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ed-design.png"/>
                    <pic:cNvPicPr/>
                  </pic:nvPicPr>
                  <pic:blipFill>
                    <a:blip r:embed="rId11">
                      <a:extLst>
                        <a:ext uri="{28A0092B-C50C-407E-A947-70E740481C1C}">
                          <a14:useLocalDpi xmlns:a14="http://schemas.microsoft.com/office/drawing/2010/main" val="0"/>
                        </a:ext>
                      </a:extLst>
                    </a:blip>
                    <a:stretch>
                      <a:fillRect/>
                    </a:stretch>
                  </pic:blipFill>
                  <pic:spPr>
                    <a:xfrm>
                      <a:off x="0" y="0"/>
                      <a:ext cx="5934075" cy="623887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3</w:t>
      </w:r>
      <w:r w:rsidRPr="004A4B14">
        <w:rPr>
          <w:rFonts w:ascii="Arial" w:hAnsi="Arial" w:cs="Arial"/>
          <w:sz w:val="20"/>
          <w:szCs w:val="20"/>
        </w:rPr>
        <w:fldChar w:fldCharType="end"/>
      </w:r>
      <w:r w:rsidRPr="004A4B14">
        <w:rPr>
          <w:rFonts w:ascii="Arial" w:hAnsi="Arial" w:cs="Arial"/>
          <w:sz w:val="20"/>
          <w:szCs w:val="20"/>
        </w:rPr>
        <w:t>: High Level Context</w:t>
      </w:r>
    </w:p>
    <w:p w:rsidR="00557570" w:rsidRPr="004A4B14" w:rsidRDefault="00557570" w:rsidP="00557570">
      <w:pPr>
        <w:pStyle w:val="BodyText"/>
        <w:rPr>
          <w:rFonts w:ascii="Arial" w:hAnsi="Arial" w:cs="Arial"/>
        </w:rPr>
      </w:pPr>
      <w:r w:rsidRPr="004A4B14">
        <w:rPr>
          <w:rFonts w:ascii="Arial" w:hAnsi="Arial" w:cs="Arial"/>
          <w:sz w:val="24"/>
          <w:szCs w:val="24"/>
        </w:rPr>
        <w:t xml:space="preserve">This Diagram shows the various high level packages that the system is broken down into. The packages can be seen here separated into the various layers. </w:t>
      </w:r>
    </w:p>
    <w:p w:rsidR="00557570" w:rsidRPr="004A4B14" w:rsidRDefault="00557570" w:rsidP="00557570">
      <w:pPr>
        <w:pStyle w:val="Heading2"/>
        <w:numPr>
          <w:ilvl w:val="1"/>
          <w:numId w:val="1"/>
        </w:numPr>
        <w:rPr>
          <w:rFonts w:cs="Arial"/>
          <w:sz w:val="28"/>
          <w:szCs w:val="28"/>
        </w:rPr>
      </w:pPr>
      <w:bookmarkStart w:id="23" w:name="_Toc363063347"/>
      <w:bookmarkStart w:id="24" w:name="_Toc363394251"/>
      <w:r w:rsidRPr="004A4B14">
        <w:rPr>
          <w:rFonts w:cs="Arial"/>
          <w:sz w:val="28"/>
          <w:szCs w:val="28"/>
        </w:rPr>
        <w:lastRenderedPageBreak/>
        <w:t>Architecturally Significant Design Packages</w:t>
      </w:r>
      <w:bookmarkEnd w:id="23"/>
      <w:bookmarkEnd w:id="24"/>
    </w:p>
    <w:p w:rsidR="00557570" w:rsidRPr="004A4B14" w:rsidRDefault="00557570" w:rsidP="00557570">
      <w:pPr>
        <w:pStyle w:val="Heading3"/>
        <w:numPr>
          <w:ilvl w:val="2"/>
          <w:numId w:val="1"/>
        </w:numPr>
        <w:rPr>
          <w:rFonts w:cs="Arial"/>
          <w:sz w:val="24"/>
          <w:szCs w:val="24"/>
        </w:rPr>
      </w:pPr>
      <w:bookmarkStart w:id="25" w:name="_Toc363063348"/>
      <w:bookmarkStart w:id="26" w:name="_Toc363394252"/>
      <w:r w:rsidRPr="004A4B14">
        <w:rPr>
          <w:rFonts w:cs="Arial"/>
          <w:sz w:val="24"/>
          <w:szCs w:val="24"/>
        </w:rPr>
        <w:t>Application Layer</w:t>
      </w:r>
      <w:bookmarkEnd w:id="25"/>
      <w:bookmarkEnd w:id="26"/>
    </w:p>
    <w:p w:rsidR="00557570" w:rsidRPr="004A4B14" w:rsidRDefault="00557570" w:rsidP="00557570">
      <w:pPr>
        <w:pStyle w:val="BodyText"/>
        <w:rPr>
          <w:rFonts w:ascii="Arial" w:hAnsi="Arial" w:cs="Arial"/>
          <w:sz w:val="24"/>
          <w:szCs w:val="24"/>
        </w:rPr>
      </w:pPr>
      <w:r w:rsidRPr="004A4B14">
        <w:rPr>
          <w:rFonts w:ascii="Arial" w:hAnsi="Arial" w:cs="Arial"/>
          <w:sz w:val="24"/>
          <w:szCs w:val="24"/>
        </w:rPr>
        <w:t>The Application Layer provides the business logic and connects the Presentation Layer to the Database. The Application Layer is contained within the Brewers Buddy models. All communication with the Presentation layer is done through Services.</w:t>
      </w:r>
    </w:p>
    <w:p w:rsidR="00557570" w:rsidRPr="004A4B14" w:rsidRDefault="00557570" w:rsidP="00557570">
      <w:pPr>
        <w:pStyle w:val="BodyText"/>
        <w:rPr>
          <w:rFonts w:ascii="Arial" w:hAnsi="Arial" w:cs="Arial"/>
          <w:sz w:val="24"/>
          <w:szCs w:val="24"/>
        </w:rPr>
      </w:pPr>
    </w:p>
    <w:p w:rsidR="00557570" w:rsidRPr="004A4B14" w:rsidRDefault="00557570" w:rsidP="00557570">
      <w:pPr>
        <w:pStyle w:val="BodyText"/>
        <w:keepNext/>
        <w:ind w:hanging="720"/>
        <w:rPr>
          <w:rFonts w:ascii="Arial" w:hAnsi="Arial" w:cs="Arial"/>
          <w:sz w:val="24"/>
          <w:szCs w:val="24"/>
        </w:rPr>
      </w:pPr>
      <w:r w:rsidRPr="004A4B14">
        <w:rPr>
          <w:rFonts w:ascii="Arial" w:hAnsi="Arial" w:cs="Arial"/>
          <w:noProof/>
          <w:sz w:val="24"/>
          <w:szCs w:val="24"/>
          <w:lang w:eastAsia="en-US"/>
        </w:rPr>
        <w:drawing>
          <wp:inline distT="0" distB="0" distL="0" distR="0" wp14:anchorId="3022F6F6" wp14:editId="4869113C">
            <wp:extent cx="630555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305550" cy="5143500"/>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4</w:t>
      </w:r>
      <w:r w:rsidRPr="004A4B14">
        <w:rPr>
          <w:rFonts w:ascii="Arial" w:hAnsi="Arial" w:cs="Arial"/>
          <w:sz w:val="20"/>
          <w:szCs w:val="20"/>
        </w:rPr>
        <w:fldChar w:fldCharType="end"/>
      </w:r>
      <w:r w:rsidRPr="004A4B14">
        <w:rPr>
          <w:rFonts w:ascii="Arial" w:hAnsi="Arial" w:cs="Arial"/>
          <w:sz w:val="20"/>
          <w:szCs w:val="20"/>
        </w:rPr>
        <w:t>: Model Layer of the System</w:t>
      </w: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rPr>
          <w:rFonts w:ascii="Arial" w:hAnsi="Arial" w:cs="Arial"/>
        </w:rPr>
      </w:pPr>
    </w:p>
    <w:p w:rsidR="00557570" w:rsidRPr="004A4B14" w:rsidRDefault="00557570" w:rsidP="00557570">
      <w:pPr>
        <w:pStyle w:val="Heading3"/>
        <w:numPr>
          <w:ilvl w:val="2"/>
          <w:numId w:val="1"/>
        </w:numPr>
        <w:rPr>
          <w:rFonts w:cs="Arial"/>
          <w:sz w:val="24"/>
          <w:szCs w:val="24"/>
        </w:rPr>
      </w:pPr>
      <w:bookmarkStart w:id="27" w:name="_Toc363394253"/>
      <w:bookmarkStart w:id="28" w:name="_Toc363063350"/>
      <w:r w:rsidRPr="004A4B14">
        <w:rPr>
          <w:rFonts w:cs="Arial"/>
          <w:sz w:val="24"/>
          <w:szCs w:val="24"/>
        </w:rPr>
        <w:lastRenderedPageBreak/>
        <w:t>Data Layer</w:t>
      </w:r>
      <w:bookmarkEnd w:id="27"/>
    </w:p>
    <w:p w:rsidR="00557570" w:rsidRPr="004A4B14" w:rsidRDefault="00557570" w:rsidP="00557570">
      <w:pPr>
        <w:ind w:left="720"/>
        <w:rPr>
          <w:rFonts w:ascii="Arial" w:hAnsi="Arial" w:cs="Arial"/>
          <w:sz w:val="24"/>
          <w:szCs w:val="24"/>
        </w:rPr>
      </w:pPr>
      <w:r w:rsidRPr="004A4B14">
        <w:rPr>
          <w:rFonts w:ascii="Arial" w:hAnsi="Arial" w:cs="Arial"/>
          <w:sz w:val="24"/>
          <w:szCs w:val="24"/>
        </w:rPr>
        <w:t>The Data Layer consists of the Microsoft SQL Express Database and the stored procedures contained within. The Data Layer provides persistence for the system and all communication is done by the MVC framework.  See Data View for dat</w:t>
      </w:r>
      <w:r w:rsidRPr="004A4B14">
        <w:rPr>
          <w:rFonts w:ascii="Arial" w:hAnsi="Arial" w:cs="Arial"/>
          <w:sz w:val="24"/>
          <w:szCs w:val="24"/>
        </w:rPr>
        <w:t>a</w:t>
      </w:r>
      <w:r w:rsidRPr="004A4B14">
        <w:rPr>
          <w:rFonts w:ascii="Arial" w:hAnsi="Arial" w:cs="Arial"/>
          <w:sz w:val="24"/>
          <w:szCs w:val="24"/>
        </w:rPr>
        <w:t>base structure.</w:t>
      </w:r>
    </w:p>
    <w:p w:rsidR="00557570" w:rsidRPr="004A4B14" w:rsidRDefault="00557570" w:rsidP="00557570">
      <w:pPr>
        <w:ind w:left="720"/>
        <w:rPr>
          <w:rFonts w:ascii="Arial" w:hAnsi="Arial" w:cs="Arial"/>
          <w:sz w:val="24"/>
          <w:szCs w:val="24"/>
        </w:rPr>
      </w:pPr>
    </w:p>
    <w:p w:rsidR="00557570" w:rsidRPr="004A4B14" w:rsidRDefault="00557570" w:rsidP="00557570">
      <w:pPr>
        <w:keepNext/>
        <w:ind w:left="720" w:hanging="720"/>
        <w:rPr>
          <w:rFonts w:ascii="Arial" w:hAnsi="Arial" w:cs="Arial"/>
        </w:rPr>
      </w:pPr>
      <w:r w:rsidRPr="004A4B14">
        <w:rPr>
          <w:rFonts w:ascii="Arial" w:hAnsi="Arial" w:cs="Arial"/>
          <w:noProof/>
          <w:sz w:val="24"/>
          <w:szCs w:val="24"/>
          <w:lang w:eastAsia="en-US"/>
        </w:rPr>
        <w:drawing>
          <wp:inline distT="0" distB="0" distL="0" distR="0" wp14:anchorId="32587D26" wp14:editId="07C5F70C">
            <wp:extent cx="5943600" cy="6562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View.jpe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6272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5</w:t>
      </w:r>
      <w:r w:rsidRPr="004A4B14">
        <w:rPr>
          <w:rFonts w:ascii="Arial" w:hAnsi="Arial" w:cs="Arial"/>
          <w:sz w:val="20"/>
          <w:szCs w:val="20"/>
        </w:rPr>
        <w:fldChar w:fldCharType="end"/>
      </w:r>
      <w:r w:rsidRPr="004A4B14">
        <w:rPr>
          <w:rFonts w:ascii="Arial" w:hAnsi="Arial" w:cs="Arial"/>
          <w:sz w:val="20"/>
          <w:szCs w:val="20"/>
        </w:rPr>
        <w:t>: Data Access Layer for Brewers Buddy Website</w:t>
      </w:r>
    </w:p>
    <w:p w:rsidR="00557570" w:rsidRPr="004A4B14" w:rsidRDefault="00557570" w:rsidP="00557570">
      <w:pPr>
        <w:ind w:left="720"/>
        <w:rPr>
          <w:rFonts w:ascii="Arial" w:hAnsi="Arial" w:cs="Arial"/>
          <w:sz w:val="24"/>
          <w:szCs w:val="24"/>
        </w:rPr>
      </w:pPr>
    </w:p>
    <w:p w:rsidR="00557570" w:rsidRPr="004A4B14" w:rsidRDefault="00557570" w:rsidP="00557570">
      <w:pPr>
        <w:pStyle w:val="Heading3"/>
        <w:numPr>
          <w:ilvl w:val="2"/>
          <w:numId w:val="1"/>
        </w:numPr>
        <w:rPr>
          <w:rFonts w:cs="Arial"/>
          <w:sz w:val="24"/>
          <w:szCs w:val="24"/>
        </w:rPr>
      </w:pPr>
      <w:bookmarkStart w:id="29" w:name="_Toc363394254"/>
      <w:r w:rsidRPr="004A4B14">
        <w:rPr>
          <w:rFonts w:cs="Arial"/>
          <w:sz w:val="24"/>
          <w:szCs w:val="24"/>
        </w:rPr>
        <w:lastRenderedPageBreak/>
        <w:t>Presentation Layer</w:t>
      </w:r>
      <w:bookmarkEnd w:id="29"/>
    </w:p>
    <w:p w:rsidR="00557570" w:rsidRPr="004A4B14" w:rsidRDefault="00557570" w:rsidP="00557570">
      <w:pPr>
        <w:ind w:left="720"/>
        <w:rPr>
          <w:rFonts w:ascii="Arial" w:hAnsi="Arial" w:cs="Arial"/>
          <w:sz w:val="24"/>
          <w:szCs w:val="24"/>
        </w:rPr>
      </w:pPr>
      <w:r w:rsidRPr="004A4B14">
        <w:rPr>
          <w:rFonts w:ascii="Arial" w:hAnsi="Arial" w:cs="Arial"/>
          <w:sz w:val="24"/>
          <w:szCs w:val="24"/>
        </w:rPr>
        <w:t>The Presentation Layer consists of the controllers in the MVC framework and those that have been added.  They display the data to the end user and allow them to manipulate the data and save it.  The graphical representation of the website consists of many controllers.</w:t>
      </w:r>
    </w:p>
    <w:p w:rsidR="00557570" w:rsidRPr="004A4B14" w:rsidRDefault="00557570" w:rsidP="00557570">
      <w:pPr>
        <w:ind w:left="720"/>
        <w:rPr>
          <w:rFonts w:ascii="Arial" w:hAnsi="Arial" w:cs="Arial"/>
          <w:sz w:val="24"/>
          <w:szCs w:val="24"/>
        </w:rPr>
      </w:pPr>
    </w:p>
    <w:p w:rsidR="00557570" w:rsidRPr="004A4B14" w:rsidRDefault="00557570" w:rsidP="00557570">
      <w:pPr>
        <w:keepNext/>
        <w:ind w:left="720" w:hanging="720"/>
        <w:rPr>
          <w:rFonts w:ascii="Arial" w:hAnsi="Arial" w:cs="Arial"/>
        </w:rPr>
      </w:pPr>
      <w:r w:rsidRPr="004A4B14">
        <w:rPr>
          <w:rFonts w:ascii="Arial" w:hAnsi="Arial" w:cs="Arial"/>
          <w:noProof/>
          <w:lang w:eastAsia="en-US"/>
        </w:rPr>
        <w:drawing>
          <wp:inline distT="0" distB="0" distL="0" distR="0" wp14:anchorId="50A32B79" wp14:editId="1EC7AFEE">
            <wp:extent cx="625792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257925" cy="467677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6</w:t>
      </w:r>
      <w:r w:rsidRPr="004A4B14">
        <w:rPr>
          <w:rFonts w:ascii="Arial" w:hAnsi="Arial" w:cs="Arial"/>
          <w:sz w:val="20"/>
          <w:szCs w:val="20"/>
        </w:rPr>
        <w:fldChar w:fldCharType="end"/>
      </w:r>
      <w:r w:rsidRPr="004A4B14">
        <w:rPr>
          <w:rFonts w:ascii="Arial" w:hAnsi="Arial" w:cs="Arial"/>
          <w:sz w:val="20"/>
          <w:szCs w:val="20"/>
        </w:rPr>
        <w:t>: Controllers in the Brewers Buddy Website</w:t>
      </w: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ind w:left="720"/>
        <w:rPr>
          <w:rFonts w:ascii="Arial" w:hAnsi="Arial" w:cs="Arial"/>
        </w:rPr>
      </w:pPr>
    </w:p>
    <w:p w:rsidR="00557570" w:rsidRPr="004A4B14" w:rsidRDefault="00557570" w:rsidP="00557570">
      <w:pPr>
        <w:pStyle w:val="Heading3"/>
        <w:numPr>
          <w:ilvl w:val="2"/>
          <w:numId w:val="1"/>
        </w:numPr>
        <w:rPr>
          <w:rFonts w:cs="Arial"/>
          <w:sz w:val="24"/>
          <w:szCs w:val="24"/>
        </w:rPr>
      </w:pPr>
      <w:bookmarkStart w:id="30" w:name="_Toc363394255"/>
      <w:r w:rsidRPr="004A4B14">
        <w:rPr>
          <w:rFonts w:cs="Arial"/>
          <w:sz w:val="24"/>
          <w:szCs w:val="24"/>
        </w:rPr>
        <w:lastRenderedPageBreak/>
        <w:t>Service Layer</w:t>
      </w:r>
      <w:bookmarkEnd w:id="28"/>
      <w:bookmarkEnd w:id="30"/>
    </w:p>
    <w:p w:rsidR="00557570" w:rsidRPr="004A4B14" w:rsidRDefault="00557570" w:rsidP="00557570">
      <w:pPr>
        <w:ind w:left="720"/>
        <w:rPr>
          <w:rFonts w:ascii="Arial" w:hAnsi="Arial" w:cs="Arial"/>
          <w:sz w:val="24"/>
          <w:szCs w:val="24"/>
        </w:rPr>
      </w:pPr>
      <w:r w:rsidRPr="004A4B14">
        <w:rPr>
          <w:rFonts w:ascii="Arial" w:hAnsi="Arial" w:cs="Arial"/>
          <w:sz w:val="24"/>
          <w:szCs w:val="24"/>
        </w:rPr>
        <w:t>The Service Layer consists of the services used for the inbound calls from the presentation layer.  This layer consists of interfaces acting as a façade for expo</w:t>
      </w:r>
      <w:r w:rsidRPr="004A4B14">
        <w:rPr>
          <w:rFonts w:ascii="Arial" w:hAnsi="Arial" w:cs="Arial"/>
          <w:sz w:val="24"/>
          <w:szCs w:val="24"/>
        </w:rPr>
        <w:t>s</w:t>
      </w:r>
      <w:r w:rsidRPr="004A4B14">
        <w:rPr>
          <w:rFonts w:ascii="Arial" w:hAnsi="Arial" w:cs="Arial"/>
          <w:sz w:val="24"/>
          <w:szCs w:val="24"/>
        </w:rPr>
        <w:t>ing the business logic to the brewers using the site.</w:t>
      </w:r>
    </w:p>
    <w:p w:rsidR="00557570" w:rsidRPr="004A4B14" w:rsidRDefault="00557570" w:rsidP="00557570">
      <w:pPr>
        <w:ind w:left="720"/>
        <w:rPr>
          <w:rFonts w:ascii="Arial" w:hAnsi="Arial" w:cs="Arial"/>
          <w:sz w:val="24"/>
          <w:szCs w:val="24"/>
        </w:rPr>
      </w:pPr>
    </w:p>
    <w:p w:rsidR="00557570" w:rsidRPr="004A4B14" w:rsidRDefault="00557570" w:rsidP="00557570">
      <w:pPr>
        <w:keepNext/>
        <w:ind w:left="720" w:hanging="720"/>
        <w:rPr>
          <w:rFonts w:ascii="Arial" w:hAnsi="Arial" w:cs="Arial"/>
        </w:rPr>
      </w:pPr>
      <w:r w:rsidRPr="004A4B14">
        <w:rPr>
          <w:rFonts w:ascii="Arial" w:hAnsi="Arial" w:cs="Arial"/>
          <w:noProof/>
          <w:lang w:eastAsia="en-US"/>
        </w:rPr>
        <w:drawing>
          <wp:inline distT="0" distB="0" distL="0" distR="0" wp14:anchorId="2368315F" wp14:editId="6F3AE1ED">
            <wp:extent cx="6210300" cy="6124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210300" cy="6124575"/>
                    </a:xfrm>
                    <a:prstGeom prst="rect">
                      <a:avLst/>
                    </a:prstGeom>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7</w:t>
      </w:r>
      <w:r w:rsidRPr="004A4B14">
        <w:rPr>
          <w:rFonts w:ascii="Arial" w:hAnsi="Arial" w:cs="Arial"/>
          <w:sz w:val="20"/>
          <w:szCs w:val="20"/>
        </w:rPr>
        <w:fldChar w:fldCharType="end"/>
      </w:r>
      <w:r w:rsidRPr="004A4B14">
        <w:rPr>
          <w:rFonts w:ascii="Arial" w:hAnsi="Arial" w:cs="Arial"/>
          <w:sz w:val="20"/>
          <w:szCs w:val="20"/>
        </w:rPr>
        <w:t>: Services Layer for Brewers Buddy Website</w:t>
      </w:r>
    </w:p>
    <w:p w:rsidR="00557570" w:rsidRPr="004A4B14" w:rsidRDefault="00557570" w:rsidP="00557570">
      <w:pPr>
        <w:ind w:left="720" w:hanging="720"/>
        <w:rPr>
          <w:rFonts w:ascii="Arial" w:hAnsi="Arial" w:cs="Arial"/>
          <w:sz w:val="24"/>
          <w:szCs w:val="24"/>
        </w:rPr>
      </w:pPr>
    </w:p>
    <w:p w:rsidR="00557570" w:rsidRPr="004A4B14" w:rsidRDefault="00557570" w:rsidP="00557570">
      <w:pPr>
        <w:ind w:left="720"/>
        <w:rPr>
          <w:rFonts w:ascii="Arial" w:hAnsi="Arial" w:cs="Arial"/>
          <w:sz w:val="24"/>
          <w:szCs w:val="24"/>
        </w:rPr>
      </w:pPr>
    </w:p>
    <w:p w:rsidR="00557570" w:rsidRPr="004A4B14" w:rsidRDefault="00557570" w:rsidP="00557570">
      <w:pPr>
        <w:pStyle w:val="Heading1"/>
        <w:numPr>
          <w:ilvl w:val="0"/>
          <w:numId w:val="1"/>
        </w:numPr>
        <w:rPr>
          <w:rFonts w:cs="Arial"/>
          <w:sz w:val="32"/>
          <w:szCs w:val="32"/>
        </w:rPr>
      </w:pPr>
      <w:bookmarkStart w:id="31" w:name="_Toc363394256"/>
      <w:r w:rsidRPr="004A4B14">
        <w:rPr>
          <w:rFonts w:cs="Arial"/>
          <w:sz w:val="32"/>
          <w:szCs w:val="32"/>
        </w:rPr>
        <w:lastRenderedPageBreak/>
        <w:t>Design</w:t>
      </w:r>
      <w:bookmarkEnd w:id="31"/>
    </w:p>
    <w:p w:rsidR="00557570" w:rsidRPr="004A4B14" w:rsidRDefault="00557570" w:rsidP="00557570">
      <w:pPr>
        <w:pStyle w:val="Heading1"/>
        <w:numPr>
          <w:ilvl w:val="1"/>
          <w:numId w:val="1"/>
        </w:numPr>
        <w:rPr>
          <w:rFonts w:cs="Arial"/>
          <w:sz w:val="28"/>
          <w:szCs w:val="28"/>
        </w:rPr>
      </w:pPr>
      <w:bookmarkStart w:id="32" w:name="_Toc363394257"/>
      <w:r w:rsidRPr="004A4B14">
        <w:rPr>
          <w:rFonts w:cs="Arial"/>
          <w:sz w:val="28"/>
          <w:szCs w:val="28"/>
        </w:rPr>
        <w:t>Contract</w:t>
      </w:r>
      <w:bookmarkEnd w:id="32"/>
    </w:p>
    <w:p w:rsidR="00557570" w:rsidRPr="004A4B14" w:rsidRDefault="00557570" w:rsidP="00557570">
      <w:pPr>
        <w:spacing w:line="240" w:lineRule="auto"/>
        <w:ind w:left="360"/>
        <w:rPr>
          <w:rFonts w:ascii="Arial" w:hAnsi="Arial" w:cs="Arial"/>
          <w:color w:val="000000"/>
          <w:sz w:val="24"/>
          <w:szCs w:val="24"/>
        </w:rPr>
      </w:pPr>
      <w:r w:rsidRPr="004A4B14">
        <w:rPr>
          <w:rFonts w:ascii="Arial" w:hAnsi="Arial" w:cs="Arial"/>
          <w:b/>
          <w:bCs/>
          <w:color w:val="000000"/>
          <w:sz w:val="24"/>
          <w:szCs w:val="24"/>
        </w:rPr>
        <w:t>Name</w:t>
      </w:r>
      <w:r w:rsidRPr="004A4B14">
        <w:rPr>
          <w:rFonts w:ascii="Arial" w:hAnsi="Arial" w:cs="Arial"/>
          <w:color w:val="000000"/>
          <w:sz w:val="24"/>
          <w:szCs w:val="24"/>
        </w:rPr>
        <w:t xml:space="preserve">: </w:t>
      </w:r>
      <w:proofErr w:type="spellStart"/>
      <w:proofErr w:type="gramStart"/>
      <w:r w:rsidRPr="004A4B14">
        <w:rPr>
          <w:rFonts w:ascii="Arial" w:hAnsi="Arial" w:cs="Arial"/>
          <w:color w:val="000000"/>
          <w:sz w:val="24"/>
          <w:szCs w:val="24"/>
        </w:rPr>
        <w:t>createNewBrewerProfile</w:t>
      </w:r>
      <w:proofErr w:type="spellEnd"/>
      <w:r w:rsidRPr="004A4B14">
        <w:rPr>
          <w:rFonts w:ascii="Arial" w:hAnsi="Arial" w:cs="Arial"/>
          <w:color w:val="000000"/>
          <w:sz w:val="24"/>
          <w:szCs w:val="24"/>
        </w:rPr>
        <w:t>(</w:t>
      </w:r>
      <w:proofErr w:type="gramEnd"/>
      <w:r w:rsidRPr="004A4B14">
        <w:rPr>
          <w:rFonts w:ascii="Arial" w:hAnsi="Arial" w:cs="Arial"/>
          <w:color w:val="000000"/>
          <w:sz w:val="24"/>
          <w:szCs w:val="24"/>
        </w:rPr>
        <w:t>)</w:t>
      </w:r>
      <w:r w:rsidRPr="004A4B14">
        <w:rPr>
          <w:rFonts w:ascii="Arial" w:hAnsi="Arial" w:cs="Arial"/>
          <w:sz w:val="24"/>
          <w:szCs w:val="24"/>
        </w:rPr>
        <w:br/>
      </w:r>
      <w:r w:rsidRPr="004A4B14">
        <w:rPr>
          <w:rFonts w:ascii="Arial" w:hAnsi="Arial" w:cs="Arial"/>
          <w:b/>
          <w:bCs/>
          <w:color w:val="000000"/>
          <w:sz w:val="24"/>
          <w:szCs w:val="24"/>
        </w:rPr>
        <w:t>Responsibilities</w:t>
      </w:r>
      <w:r w:rsidRPr="004A4B14">
        <w:rPr>
          <w:rFonts w:ascii="Arial" w:hAnsi="Arial" w:cs="Arial"/>
          <w:color w:val="000000"/>
          <w:sz w:val="24"/>
          <w:szCs w:val="24"/>
        </w:rPr>
        <w:t xml:space="preserve">: Generates a new brewer within the System. </w:t>
      </w:r>
    </w:p>
    <w:p w:rsidR="00557570" w:rsidRPr="004A4B14" w:rsidRDefault="00557570" w:rsidP="00557570">
      <w:pPr>
        <w:spacing w:line="240" w:lineRule="auto"/>
        <w:ind w:left="360"/>
        <w:rPr>
          <w:rFonts w:ascii="Arial" w:hAnsi="Arial" w:cs="Arial"/>
          <w:sz w:val="24"/>
          <w:szCs w:val="24"/>
        </w:rPr>
      </w:pPr>
      <w:r w:rsidRPr="004A4B14">
        <w:rPr>
          <w:rFonts w:ascii="Arial" w:hAnsi="Arial" w:cs="Arial"/>
          <w:b/>
          <w:color w:val="000000"/>
          <w:sz w:val="24"/>
          <w:szCs w:val="24"/>
        </w:rPr>
        <w:t>Type</w:t>
      </w:r>
      <w:r w:rsidRPr="004A4B14">
        <w:rPr>
          <w:rFonts w:ascii="Arial" w:hAnsi="Arial" w:cs="Arial"/>
          <w:color w:val="000000"/>
          <w:sz w:val="24"/>
          <w:szCs w:val="24"/>
        </w:rPr>
        <w:t>: System</w:t>
      </w:r>
      <w:r w:rsidRPr="004A4B14">
        <w:rPr>
          <w:rFonts w:ascii="Arial" w:hAnsi="Arial" w:cs="Arial"/>
          <w:sz w:val="24"/>
          <w:szCs w:val="24"/>
        </w:rPr>
        <w:br/>
      </w:r>
      <w:r w:rsidRPr="004A4B14">
        <w:rPr>
          <w:rFonts w:ascii="Arial" w:hAnsi="Arial" w:cs="Arial"/>
          <w:b/>
          <w:bCs/>
          <w:color w:val="000000"/>
          <w:sz w:val="24"/>
          <w:szCs w:val="24"/>
        </w:rPr>
        <w:t>Cross References</w:t>
      </w:r>
      <w:r w:rsidRPr="004A4B14">
        <w:rPr>
          <w:rFonts w:ascii="Arial" w:hAnsi="Arial" w:cs="Arial"/>
          <w:color w:val="000000"/>
          <w:sz w:val="24"/>
          <w:szCs w:val="24"/>
        </w:rPr>
        <w:t>: Use Cases: Create New Brewer</w:t>
      </w:r>
      <w:r w:rsidRPr="004A4B14">
        <w:rPr>
          <w:rFonts w:ascii="Arial" w:hAnsi="Arial" w:cs="Arial"/>
          <w:sz w:val="24"/>
          <w:szCs w:val="24"/>
        </w:rPr>
        <w:br/>
      </w:r>
      <w:r w:rsidRPr="004A4B14">
        <w:rPr>
          <w:rFonts w:ascii="Arial" w:hAnsi="Arial" w:cs="Arial"/>
          <w:b/>
          <w:bCs/>
          <w:color w:val="000000"/>
          <w:sz w:val="24"/>
          <w:szCs w:val="24"/>
        </w:rPr>
        <w:t>Notes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Exceptions</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Output</w:t>
      </w:r>
      <w:r w:rsidRPr="004A4B14">
        <w:rPr>
          <w:rFonts w:ascii="Arial" w:hAnsi="Arial" w:cs="Arial"/>
          <w:color w:val="000000"/>
          <w:sz w:val="24"/>
          <w:szCs w:val="24"/>
        </w:rPr>
        <w:t>: none</w:t>
      </w:r>
      <w:r w:rsidRPr="004A4B14">
        <w:rPr>
          <w:rFonts w:ascii="Arial" w:hAnsi="Arial" w:cs="Arial"/>
          <w:sz w:val="24"/>
          <w:szCs w:val="24"/>
        </w:rPr>
        <w:br/>
      </w:r>
      <w:r w:rsidRPr="004A4B14">
        <w:rPr>
          <w:rFonts w:ascii="Arial" w:hAnsi="Arial" w:cs="Arial"/>
          <w:b/>
          <w:bCs/>
          <w:color w:val="000000"/>
          <w:sz w:val="24"/>
          <w:szCs w:val="24"/>
        </w:rPr>
        <w:t>Pre</w:t>
      </w:r>
      <w:r w:rsidRPr="004A4B14">
        <w:rPr>
          <w:rFonts w:ascii="Cambria Math" w:hAnsi="Cambria Math" w:cs="Cambria Math"/>
          <w:b/>
          <w:bCs/>
          <w:color w:val="000000"/>
          <w:sz w:val="24"/>
          <w:szCs w:val="24"/>
        </w:rPr>
        <w:t>‐</w:t>
      </w:r>
      <w:r w:rsidRPr="004A4B14">
        <w:rPr>
          <w:rFonts w:ascii="Arial" w:hAnsi="Arial" w:cs="Arial"/>
          <w:b/>
          <w:bCs/>
          <w:color w:val="000000"/>
          <w:sz w:val="24"/>
          <w:szCs w:val="24"/>
        </w:rPr>
        <w:t>Conditions</w:t>
      </w:r>
      <w:r w:rsidRPr="004A4B14">
        <w:rPr>
          <w:rFonts w:ascii="Arial" w:hAnsi="Arial" w:cs="Arial"/>
          <w:color w:val="000000"/>
          <w:sz w:val="24"/>
          <w:szCs w:val="24"/>
        </w:rPr>
        <w:t>:</w:t>
      </w:r>
    </w:p>
    <w:p w:rsidR="00557570" w:rsidRPr="004A4B14" w:rsidRDefault="00557570" w:rsidP="00557570">
      <w:pPr>
        <w:pStyle w:val="ListParagraph"/>
        <w:widowControl/>
        <w:numPr>
          <w:ilvl w:val="0"/>
          <w:numId w:val="39"/>
        </w:numPr>
        <w:tabs>
          <w:tab w:val="clear" w:pos="720"/>
          <w:tab w:val="num" w:pos="1080"/>
        </w:tabs>
        <w:overflowPunct/>
        <w:spacing w:after="200" w:line="276" w:lineRule="auto"/>
        <w:ind w:left="1080"/>
        <w:rPr>
          <w:rFonts w:ascii="Arial" w:hAnsi="Arial" w:cs="Arial"/>
          <w:sz w:val="24"/>
          <w:szCs w:val="24"/>
        </w:rPr>
      </w:pPr>
      <w:r w:rsidRPr="004A4B14">
        <w:rPr>
          <w:rFonts w:ascii="Arial" w:hAnsi="Arial" w:cs="Arial"/>
          <w:sz w:val="24"/>
          <w:szCs w:val="24"/>
        </w:rPr>
        <w:t>A new brewer wants to join the site</w:t>
      </w:r>
    </w:p>
    <w:p w:rsidR="00557570" w:rsidRPr="004A4B14" w:rsidRDefault="00557570" w:rsidP="00557570">
      <w:pPr>
        <w:spacing w:line="240" w:lineRule="auto"/>
        <w:ind w:left="360"/>
        <w:rPr>
          <w:rFonts w:ascii="Arial" w:hAnsi="Arial" w:cs="Arial"/>
          <w:sz w:val="24"/>
          <w:szCs w:val="24"/>
        </w:rPr>
      </w:pPr>
      <w:r w:rsidRPr="004A4B14">
        <w:rPr>
          <w:rFonts w:ascii="Arial" w:hAnsi="Arial" w:cs="Arial"/>
          <w:b/>
          <w:bCs/>
          <w:color w:val="000000"/>
          <w:sz w:val="24"/>
          <w:szCs w:val="24"/>
        </w:rPr>
        <w:t>Post-Conditions: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A new brewer account is made</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authenticated and logged in</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recipes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create batches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search for other brewers</w:t>
      </w:r>
    </w:p>
    <w:p w:rsidR="00557570" w:rsidRPr="004A4B14" w:rsidRDefault="00557570" w:rsidP="00557570">
      <w:pPr>
        <w:pStyle w:val="ListParagraph"/>
        <w:widowControl/>
        <w:numPr>
          <w:ilvl w:val="0"/>
          <w:numId w:val="38"/>
        </w:numPr>
        <w:overflowPunct/>
        <w:spacing w:after="200" w:line="276" w:lineRule="auto"/>
        <w:ind w:left="1080"/>
        <w:rPr>
          <w:rFonts w:ascii="Arial" w:hAnsi="Arial" w:cs="Arial"/>
          <w:sz w:val="24"/>
          <w:szCs w:val="24"/>
        </w:rPr>
      </w:pPr>
      <w:r w:rsidRPr="004A4B14">
        <w:rPr>
          <w:rFonts w:ascii="Arial" w:hAnsi="Arial" w:cs="Arial"/>
          <w:sz w:val="24"/>
          <w:szCs w:val="24"/>
        </w:rPr>
        <w:t>New brewer is now able to add to inventory</w:t>
      </w:r>
    </w:p>
    <w:p w:rsidR="00557570" w:rsidRPr="004A4B14" w:rsidRDefault="00557570" w:rsidP="00557570">
      <w:pPr>
        <w:pStyle w:val="ListParagraph"/>
        <w:widowControl/>
        <w:overflowPunct/>
        <w:spacing w:after="200" w:line="276" w:lineRule="auto"/>
        <w:rPr>
          <w:rFonts w:ascii="Arial" w:hAnsi="Arial" w:cs="Arial"/>
        </w:rPr>
      </w:pPr>
    </w:p>
    <w:p w:rsidR="00557570" w:rsidRDefault="00557570" w:rsidP="00557570">
      <w:pPr>
        <w:pStyle w:val="Heading1"/>
        <w:numPr>
          <w:ilvl w:val="1"/>
          <w:numId w:val="1"/>
        </w:numPr>
        <w:rPr>
          <w:rFonts w:cs="Arial"/>
          <w:sz w:val="28"/>
          <w:szCs w:val="28"/>
        </w:rPr>
      </w:pPr>
      <w:bookmarkStart w:id="33" w:name="_Toc363394258"/>
      <w:r w:rsidRPr="004A4B14">
        <w:rPr>
          <w:rFonts w:cs="Arial"/>
          <w:sz w:val="28"/>
          <w:szCs w:val="28"/>
        </w:rPr>
        <w:t>Interaction Diagram</w:t>
      </w:r>
      <w:bookmarkEnd w:id="33"/>
    </w:p>
    <w:p w:rsidR="00557570" w:rsidRDefault="00557570" w:rsidP="00557570">
      <w:pPr>
        <w:ind w:left="720"/>
        <w:rPr>
          <w:rFonts w:ascii="Arial" w:hAnsi="Arial" w:cs="Arial"/>
          <w:sz w:val="24"/>
          <w:szCs w:val="24"/>
        </w:rPr>
      </w:pPr>
      <w:r>
        <w:rPr>
          <w:rFonts w:ascii="Arial" w:hAnsi="Arial" w:cs="Arial"/>
          <w:sz w:val="24"/>
          <w:szCs w:val="24"/>
        </w:rPr>
        <w:t xml:space="preserve">The following interaction diagram displays the activities performed during the </w:t>
      </w:r>
      <w:proofErr w:type="spellStart"/>
      <w:r>
        <w:rPr>
          <w:rFonts w:ascii="Arial" w:hAnsi="Arial" w:cs="Arial"/>
          <w:sz w:val="24"/>
          <w:szCs w:val="24"/>
        </w:rPr>
        <w:t>createNewBrewerProfile</w:t>
      </w:r>
      <w:proofErr w:type="spellEnd"/>
      <w:r>
        <w:rPr>
          <w:rFonts w:ascii="Arial" w:hAnsi="Arial" w:cs="Arial"/>
          <w:sz w:val="24"/>
          <w:szCs w:val="24"/>
        </w:rPr>
        <w:t xml:space="preserve"> contract</w:t>
      </w:r>
    </w:p>
    <w:p w:rsidR="00557570" w:rsidRPr="00BD20DB" w:rsidRDefault="00557570" w:rsidP="00557570">
      <w:pPr>
        <w:ind w:left="720"/>
        <w:rPr>
          <w:rFonts w:ascii="Arial" w:hAnsi="Arial" w:cs="Arial"/>
          <w:sz w:val="24"/>
          <w:szCs w:val="24"/>
        </w:rPr>
      </w:pPr>
    </w:p>
    <w:p w:rsidR="00557570" w:rsidRDefault="00557570" w:rsidP="00557570">
      <w:pPr>
        <w:keepNext/>
      </w:pPr>
      <w:r>
        <w:rPr>
          <w:rFonts w:ascii="Arial" w:hAnsi="Arial" w:cs="Arial"/>
          <w:noProof/>
          <w:lang w:eastAsia="en-US"/>
        </w:rPr>
        <w:drawing>
          <wp:inline distT="0" distB="0" distL="0" distR="0" wp14:anchorId="05547079" wp14:editId="136B87C2">
            <wp:extent cx="5943600" cy="2533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33650"/>
                    </a:xfrm>
                    <a:prstGeom prst="rect">
                      <a:avLst/>
                    </a:prstGeom>
                    <a:noFill/>
                    <a:ln>
                      <a:noFill/>
                    </a:ln>
                  </pic:spPr>
                </pic:pic>
              </a:graphicData>
            </a:graphic>
          </wp:inline>
        </w:drawing>
      </w:r>
    </w:p>
    <w:p w:rsidR="00557570" w:rsidRPr="00BD20DB" w:rsidRDefault="00557570" w:rsidP="00557570">
      <w:pPr>
        <w:pStyle w:val="Caption"/>
        <w:jc w:val="center"/>
        <w:rPr>
          <w:rFonts w:ascii="Arial" w:hAnsi="Arial" w:cs="Arial"/>
          <w:sz w:val="20"/>
          <w:szCs w:val="20"/>
        </w:rPr>
      </w:pPr>
      <w:r w:rsidRPr="00BD20DB">
        <w:rPr>
          <w:rFonts w:ascii="Arial" w:hAnsi="Arial" w:cs="Arial"/>
          <w:sz w:val="20"/>
          <w:szCs w:val="20"/>
        </w:rPr>
        <w:t xml:space="preserve">Figure </w:t>
      </w:r>
      <w:r w:rsidRPr="00BD20DB">
        <w:rPr>
          <w:rFonts w:ascii="Arial" w:hAnsi="Arial" w:cs="Arial"/>
          <w:sz w:val="20"/>
          <w:szCs w:val="20"/>
        </w:rPr>
        <w:fldChar w:fldCharType="begin"/>
      </w:r>
      <w:r w:rsidRPr="00BD20DB">
        <w:rPr>
          <w:rFonts w:ascii="Arial" w:hAnsi="Arial" w:cs="Arial"/>
          <w:sz w:val="20"/>
          <w:szCs w:val="20"/>
        </w:rPr>
        <w:instrText xml:space="preserve"> SEQ Figure \* ARABIC </w:instrText>
      </w:r>
      <w:r w:rsidRPr="00BD20DB">
        <w:rPr>
          <w:rFonts w:ascii="Arial" w:hAnsi="Arial" w:cs="Arial"/>
          <w:sz w:val="20"/>
          <w:szCs w:val="20"/>
        </w:rPr>
        <w:fldChar w:fldCharType="separate"/>
      </w:r>
      <w:r w:rsidRPr="00BD20DB">
        <w:rPr>
          <w:rFonts w:ascii="Arial" w:hAnsi="Arial" w:cs="Arial"/>
          <w:noProof/>
          <w:sz w:val="20"/>
          <w:szCs w:val="20"/>
        </w:rPr>
        <w:t>8</w:t>
      </w:r>
      <w:r w:rsidRPr="00BD20DB">
        <w:rPr>
          <w:rFonts w:ascii="Arial" w:hAnsi="Arial" w:cs="Arial"/>
          <w:sz w:val="20"/>
          <w:szCs w:val="20"/>
        </w:rPr>
        <w:fldChar w:fldCharType="end"/>
      </w:r>
      <w:r w:rsidRPr="00BD20DB">
        <w:rPr>
          <w:rFonts w:ascii="Arial" w:hAnsi="Arial" w:cs="Arial"/>
          <w:sz w:val="20"/>
          <w:szCs w:val="20"/>
        </w:rPr>
        <w:t>: Brewers Buddy Interaction Diagram</w:t>
      </w:r>
    </w:p>
    <w:p w:rsidR="00557570" w:rsidRDefault="00557570" w:rsidP="00557570">
      <w:pPr>
        <w:rPr>
          <w:rFonts w:ascii="Arial" w:hAnsi="Arial" w:cs="Arial"/>
        </w:rPr>
      </w:pPr>
    </w:p>
    <w:p w:rsidR="00557570" w:rsidRPr="004A4B14" w:rsidRDefault="00557570" w:rsidP="00557570">
      <w:pPr>
        <w:rPr>
          <w:rFonts w:ascii="Arial" w:hAnsi="Arial" w:cs="Arial"/>
        </w:rPr>
      </w:pPr>
    </w:p>
    <w:p w:rsidR="00557570" w:rsidRDefault="00557570" w:rsidP="00557570">
      <w:pPr>
        <w:pStyle w:val="Heading1"/>
        <w:numPr>
          <w:ilvl w:val="1"/>
          <w:numId w:val="1"/>
        </w:numPr>
        <w:rPr>
          <w:rFonts w:cs="Arial"/>
          <w:sz w:val="32"/>
          <w:szCs w:val="32"/>
        </w:rPr>
      </w:pPr>
      <w:bookmarkStart w:id="34" w:name="_Toc363394259"/>
      <w:r w:rsidRPr="004A4B14">
        <w:rPr>
          <w:rFonts w:cs="Arial"/>
          <w:sz w:val="28"/>
          <w:szCs w:val="28"/>
        </w:rPr>
        <w:lastRenderedPageBreak/>
        <w:t>Class Diagram</w:t>
      </w:r>
      <w:bookmarkEnd w:id="34"/>
      <w:r w:rsidRPr="004A4B14">
        <w:rPr>
          <w:rFonts w:cs="Arial"/>
          <w:sz w:val="32"/>
          <w:szCs w:val="32"/>
        </w:rPr>
        <w:t xml:space="preserve"> </w:t>
      </w:r>
    </w:p>
    <w:p w:rsidR="00557570" w:rsidRDefault="00557570" w:rsidP="00557570">
      <w:pPr>
        <w:ind w:left="720"/>
        <w:rPr>
          <w:rFonts w:ascii="Arial" w:hAnsi="Arial" w:cs="Arial"/>
          <w:sz w:val="24"/>
          <w:szCs w:val="24"/>
        </w:rPr>
      </w:pPr>
      <w:r>
        <w:rPr>
          <w:rFonts w:ascii="Arial" w:hAnsi="Arial" w:cs="Arial"/>
          <w:sz w:val="24"/>
          <w:szCs w:val="24"/>
        </w:rPr>
        <w:t xml:space="preserve">The following static class diagram is the initial system design based on the </w:t>
      </w:r>
      <w:proofErr w:type="spellStart"/>
      <w:r w:rsidRPr="004A4B14">
        <w:rPr>
          <w:rFonts w:ascii="Arial" w:hAnsi="Arial" w:cs="Arial"/>
          <w:color w:val="000000"/>
          <w:sz w:val="24"/>
          <w:szCs w:val="24"/>
        </w:rPr>
        <w:t>cr</w:t>
      </w:r>
      <w:r w:rsidRPr="004A4B14">
        <w:rPr>
          <w:rFonts w:ascii="Arial" w:hAnsi="Arial" w:cs="Arial"/>
          <w:color w:val="000000"/>
          <w:sz w:val="24"/>
          <w:szCs w:val="24"/>
        </w:rPr>
        <w:t>e</w:t>
      </w:r>
      <w:r w:rsidRPr="004A4B14">
        <w:rPr>
          <w:rFonts w:ascii="Arial" w:hAnsi="Arial" w:cs="Arial"/>
          <w:color w:val="000000"/>
          <w:sz w:val="24"/>
          <w:szCs w:val="24"/>
        </w:rPr>
        <w:t>ateNewBrewerProfile</w:t>
      </w:r>
      <w:proofErr w:type="spellEnd"/>
      <w:r>
        <w:rPr>
          <w:rFonts w:ascii="Arial" w:hAnsi="Arial" w:cs="Arial"/>
          <w:sz w:val="24"/>
          <w:szCs w:val="24"/>
        </w:rPr>
        <w:t xml:space="preserve"> contract</w:t>
      </w:r>
    </w:p>
    <w:p w:rsidR="00557570" w:rsidRDefault="00557570" w:rsidP="00557570">
      <w:pPr>
        <w:ind w:left="720"/>
        <w:rPr>
          <w:rFonts w:ascii="Arial" w:hAnsi="Arial" w:cs="Arial"/>
          <w:sz w:val="24"/>
          <w:szCs w:val="24"/>
        </w:rPr>
      </w:pPr>
    </w:p>
    <w:p w:rsidR="00557570" w:rsidRDefault="00557570" w:rsidP="00557570">
      <w:pPr>
        <w:keepNext/>
        <w:ind w:left="720" w:hanging="720"/>
      </w:pPr>
      <w:r>
        <w:rPr>
          <w:rFonts w:ascii="Arial" w:hAnsi="Arial" w:cs="Arial"/>
          <w:noProof/>
          <w:sz w:val="24"/>
          <w:szCs w:val="24"/>
          <w:lang w:eastAsia="en-US"/>
        </w:rPr>
        <w:drawing>
          <wp:inline distT="0" distB="0" distL="0" distR="0" wp14:anchorId="5E7B269C" wp14:editId="3585298E">
            <wp:extent cx="6334125" cy="28098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4294" cy="2814386"/>
                    </a:xfrm>
                    <a:prstGeom prst="rect">
                      <a:avLst/>
                    </a:prstGeom>
                    <a:noFill/>
                    <a:ln>
                      <a:noFill/>
                    </a:ln>
                  </pic:spPr>
                </pic:pic>
              </a:graphicData>
            </a:graphic>
          </wp:inline>
        </w:drawing>
      </w:r>
    </w:p>
    <w:p w:rsidR="00557570" w:rsidRDefault="00557570" w:rsidP="00557570">
      <w:pPr>
        <w:pStyle w:val="Caption"/>
        <w:jc w:val="center"/>
        <w:rPr>
          <w:rFonts w:ascii="Arial" w:hAnsi="Arial" w:cs="Arial"/>
          <w:sz w:val="20"/>
          <w:szCs w:val="20"/>
        </w:rPr>
      </w:pPr>
      <w:r w:rsidRPr="00257836">
        <w:rPr>
          <w:rFonts w:ascii="Arial" w:hAnsi="Arial" w:cs="Arial"/>
          <w:sz w:val="20"/>
          <w:szCs w:val="20"/>
        </w:rPr>
        <w:t xml:space="preserve">Figure </w:t>
      </w:r>
      <w:r w:rsidRPr="00257836">
        <w:rPr>
          <w:rFonts w:ascii="Arial" w:hAnsi="Arial" w:cs="Arial"/>
          <w:sz w:val="20"/>
          <w:szCs w:val="20"/>
        </w:rPr>
        <w:fldChar w:fldCharType="begin"/>
      </w:r>
      <w:r w:rsidRPr="00257836">
        <w:rPr>
          <w:rFonts w:ascii="Arial" w:hAnsi="Arial" w:cs="Arial"/>
          <w:sz w:val="20"/>
          <w:szCs w:val="20"/>
        </w:rPr>
        <w:instrText xml:space="preserve"> SEQ Figure \* ARABIC </w:instrText>
      </w:r>
      <w:r w:rsidRPr="00257836">
        <w:rPr>
          <w:rFonts w:ascii="Arial" w:hAnsi="Arial" w:cs="Arial"/>
          <w:sz w:val="20"/>
          <w:szCs w:val="20"/>
        </w:rPr>
        <w:fldChar w:fldCharType="separate"/>
      </w:r>
      <w:r>
        <w:rPr>
          <w:rFonts w:ascii="Arial" w:hAnsi="Arial" w:cs="Arial"/>
          <w:noProof/>
          <w:sz w:val="20"/>
          <w:szCs w:val="20"/>
        </w:rPr>
        <w:t>9</w:t>
      </w:r>
      <w:r w:rsidRPr="00257836">
        <w:rPr>
          <w:rFonts w:ascii="Arial" w:hAnsi="Arial" w:cs="Arial"/>
          <w:sz w:val="20"/>
          <w:szCs w:val="20"/>
        </w:rPr>
        <w:fldChar w:fldCharType="end"/>
      </w:r>
      <w:r w:rsidRPr="00257836">
        <w:rPr>
          <w:rFonts w:ascii="Arial" w:hAnsi="Arial" w:cs="Arial"/>
          <w:sz w:val="20"/>
          <w:szCs w:val="20"/>
        </w:rPr>
        <w:t>: Register User Class Diagram</w:t>
      </w:r>
    </w:p>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Default="00557570" w:rsidP="00557570"/>
    <w:p w:rsidR="00557570" w:rsidRPr="00257836" w:rsidRDefault="00557570" w:rsidP="00557570"/>
    <w:p w:rsidR="00557570" w:rsidRPr="004A4B14" w:rsidRDefault="00557570" w:rsidP="00557570">
      <w:pPr>
        <w:pStyle w:val="Heading1"/>
        <w:numPr>
          <w:ilvl w:val="1"/>
          <w:numId w:val="1"/>
        </w:numPr>
        <w:rPr>
          <w:rFonts w:cs="Arial"/>
          <w:sz w:val="28"/>
          <w:szCs w:val="28"/>
        </w:rPr>
      </w:pPr>
      <w:bookmarkStart w:id="35" w:name="_Toc363394260"/>
      <w:r w:rsidRPr="004A4B14">
        <w:rPr>
          <w:rFonts w:cs="Arial"/>
          <w:sz w:val="28"/>
          <w:szCs w:val="28"/>
        </w:rPr>
        <w:lastRenderedPageBreak/>
        <w:t>State Chart</w:t>
      </w:r>
      <w:bookmarkEnd w:id="35"/>
    </w:p>
    <w:p w:rsidR="00557570" w:rsidRPr="004A4B14" w:rsidRDefault="00557570" w:rsidP="00557570">
      <w:pPr>
        <w:ind w:left="720"/>
        <w:rPr>
          <w:rFonts w:ascii="Arial" w:hAnsi="Arial" w:cs="Arial"/>
          <w:sz w:val="24"/>
          <w:szCs w:val="24"/>
        </w:rPr>
      </w:pPr>
      <w:r w:rsidRPr="004A4B14">
        <w:rPr>
          <w:rFonts w:ascii="Arial" w:hAnsi="Arial" w:cs="Arial"/>
          <w:sz w:val="24"/>
          <w:szCs w:val="24"/>
        </w:rPr>
        <w:t xml:space="preserve">The following state chart shows the various stages the system will be in by the </w:t>
      </w:r>
      <w:proofErr w:type="spellStart"/>
      <w:r w:rsidRPr="004A4B14">
        <w:rPr>
          <w:rFonts w:ascii="Arial" w:hAnsi="Arial" w:cs="Arial"/>
          <w:sz w:val="24"/>
          <w:szCs w:val="24"/>
        </w:rPr>
        <w:t>AccountController</w:t>
      </w:r>
      <w:proofErr w:type="spellEnd"/>
      <w:r w:rsidRPr="004A4B14">
        <w:rPr>
          <w:rFonts w:ascii="Arial" w:hAnsi="Arial" w:cs="Arial"/>
          <w:sz w:val="24"/>
          <w:szCs w:val="24"/>
        </w:rPr>
        <w:t xml:space="preserve"> class</w:t>
      </w:r>
    </w:p>
    <w:p w:rsidR="00557570" w:rsidRPr="004A4B14" w:rsidRDefault="00557570" w:rsidP="00557570">
      <w:pPr>
        <w:keepNext/>
        <w:rPr>
          <w:rFonts w:ascii="Arial" w:hAnsi="Arial" w:cs="Arial"/>
        </w:rPr>
      </w:pPr>
      <w:r w:rsidRPr="004A4B14">
        <w:rPr>
          <w:rFonts w:ascii="Arial" w:hAnsi="Arial" w:cs="Arial"/>
          <w:noProof/>
          <w:lang w:eastAsia="en-US"/>
        </w:rPr>
        <w:drawing>
          <wp:inline distT="0" distB="0" distL="0" distR="0" wp14:anchorId="63A3A204" wp14:editId="178B5D2E">
            <wp:extent cx="5943600" cy="540003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400032"/>
                    </a:xfrm>
                    <a:prstGeom prst="rect">
                      <a:avLst/>
                    </a:prstGeom>
                    <a:noFill/>
                    <a:ln>
                      <a:noFill/>
                    </a:ln>
                  </pic:spPr>
                </pic:pic>
              </a:graphicData>
            </a:graphic>
          </wp:inline>
        </w:drawing>
      </w:r>
    </w:p>
    <w:p w:rsidR="00557570" w:rsidRPr="004A4B14" w:rsidRDefault="00557570" w:rsidP="00557570">
      <w:pPr>
        <w:pStyle w:val="Caption"/>
        <w:jc w:val="center"/>
        <w:rPr>
          <w:rFonts w:ascii="Arial" w:hAnsi="Arial" w:cs="Arial"/>
          <w:sz w:val="20"/>
          <w:szCs w:val="20"/>
        </w:rPr>
      </w:pPr>
      <w:r w:rsidRPr="004A4B14">
        <w:rPr>
          <w:rFonts w:ascii="Arial" w:hAnsi="Arial" w:cs="Arial"/>
          <w:sz w:val="20"/>
          <w:szCs w:val="20"/>
        </w:rPr>
        <w:t xml:space="preserve">Figure </w:t>
      </w:r>
      <w:r w:rsidRPr="004A4B14">
        <w:rPr>
          <w:rFonts w:ascii="Arial" w:hAnsi="Arial" w:cs="Arial"/>
          <w:sz w:val="20"/>
          <w:szCs w:val="20"/>
        </w:rPr>
        <w:fldChar w:fldCharType="begin"/>
      </w:r>
      <w:r w:rsidRPr="004A4B14">
        <w:rPr>
          <w:rFonts w:ascii="Arial" w:hAnsi="Arial" w:cs="Arial"/>
          <w:sz w:val="20"/>
          <w:szCs w:val="20"/>
        </w:rPr>
        <w:instrText xml:space="preserve"> SEQ Figure \* ARABIC </w:instrText>
      </w:r>
      <w:r w:rsidRPr="004A4B14">
        <w:rPr>
          <w:rFonts w:ascii="Arial" w:hAnsi="Arial" w:cs="Arial"/>
          <w:sz w:val="20"/>
          <w:szCs w:val="20"/>
        </w:rPr>
        <w:fldChar w:fldCharType="separate"/>
      </w:r>
      <w:r>
        <w:rPr>
          <w:rFonts w:ascii="Arial" w:hAnsi="Arial" w:cs="Arial"/>
          <w:noProof/>
          <w:sz w:val="20"/>
          <w:szCs w:val="20"/>
        </w:rPr>
        <w:t>10</w:t>
      </w:r>
      <w:r w:rsidRPr="004A4B14">
        <w:rPr>
          <w:rFonts w:ascii="Arial" w:hAnsi="Arial" w:cs="Arial"/>
          <w:sz w:val="20"/>
          <w:szCs w:val="20"/>
        </w:rPr>
        <w:fldChar w:fldCharType="end"/>
      </w:r>
      <w:r w:rsidRPr="004A4B14">
        <w:rPr>
          <w:rFonts w:ascii="Arial" w:hAnsi="Arial" w:cs="Arial"/>
          <w:sz w:val="20"/>
          <w:szCs w:val="20"/>
        </w:rPr>
        <w:t>: Register new brewer</w:t>
      </w:r>
    </w:p>
    <w:p w:rsidR="00557570" w:rsidRPr="004A4B14" w:rsidRDefault="00557570" w:rsidP="00557570">
      <w:pPr>
        <w:pStyle w:val="ListParagraph"/>
        <w:widowControl/>
        <w:overflowPunct/>
        <w:spacing w:after="200" w:line="276" w:lineRule="auto"/>
        <w:ind w:left="1080"/>
        <w:rPr>
          <w:rFonts w:ascii="Arial" w:hAnsi="Arial" w:cs="Arial"/>
        </w:rPr>
      </w:pPr>
    </w:p>
    <w:p w:rsidR="00557570" w:rsidRPr="004A4B14" w:rsidRDefault="00557570" w:rsidP="00557570">
      <w:pPr>
        <w:pStyle w:val="Heading1"/>
        <w:numPr>
          <w:ilvl w:val="0"/>
          <w:numId w:val="1"/>
        </w:numPr>
        <w:rPr>
          <w:rFonts w:cs="Arial"/>
          <w:sz w:val="32"/>
          <w:szCs w:val="32"/>
        </w:rPr>
      </w:pPr>
      <w:bookmarkStart w:id="36" w:name="_Toc363063352"/>
      <w:bookmarkStart w:id="37" w:name="_Toc363394261"/>
      <w:r w:rsidRPr="004A4B14">
        <w:rPr>
          <w:rFonts w:cs="Arial"/>
          <w:sz w:val="32"/>
          <w:szCs w:val="32"/>
        </w:rPr>
        <w:t>Rational</w:t>
      </w:r>
      <w:bookmarkEnd w:id="36"/>
      <w:bookmarkEnd w:id="37"/>
      <w:r w:rsidRPr="004A4B14">
        <w:rPr>
          <w:rFonts w:cs="Arial"/>
          <w:sz w:val="32"/>
          <w:szCs w:val="32"/>
        </w:rPr>
        <w:t xml:space="preserve"> </w:t>
      </w:r>
    </w:p>
    <w:p w:rsidR="00557570" w:rsidRPr="004A4B14" w:rsidRDefault="00557570" w:rsidP="00557570">
      <w:pPr>
        <w:pStyle w:val="BodyText"/>
        <w:rPr>
          <w:rFonts w:ascii="Arial" w:hAnsi="Arial" w:cs="Arial"/>
          <w:sz w:val="24"/>
          <w:szCs w:val="24"/>
        </w:rPr>
      </w:pPr>
      <w:r w:rsidRPr="004A4B14">
        <w:rPr>
          <w:rFonts w:ascii="Arial" w:hAnsi="Arial" w:cs="Arial"/>
          <w:sz w:val="24"/>
          <w:szCs w:val="24"/>
        </w:rPr>
        <w:t>As the Brewers Buddy Website becomes more popular and offers its services to a broader community spanning multiple time zones, it is necessary to have a centralized system that can sustain growth and support new market areas. Due to the growing number of home brewers a centralized access point to brewer d</w:t>
      </w:r>
      <w:r w:rsidRPr="004A4B14">
        <w:rPr>
          <w:rFonts w:ascii="Arial" w:hAnsi="Arial" w:cs="Arial"/>
          <w:sz w:val="24"/>
          <w:szCs w:val="24"/>
        </w:rPr>
        <w:t>a</w:t>
      </w:r>
      <w:r w:rsidRPr="004A4B14">
        <w:rPr>
          <w:rFonts w:ascii="Arial" w:hAnsi="Arial" w:cs="Arial"/>
          <w:sz w:val="24"/>
          <w:szCs w:val="24"/>
        </w:rPr>
        <w:t>ta is important to provide prompt services. In addition to that there is a need to increase efficiency and productivity of the website.</w:t>
      </w:r>
    </w:p>
    <w:p w:rsidR="00557570" w:rsidRPr="004A4B14" w:rsidRDefault="00557570" w:rsidP="00557570">
      <w:pPr>
        <w:pStyle w:val="BodyText"/>
        <w:rPr>
          <w:rFonts w:ascii="Arial" w:hAnsi="Arial" w:cs="Arial"/>
          <w:sz w:val="24"/>
          <w:szCs w:val="24"/>
        </w:rPr>
      </w:pPr>
    </w:p>
    <w:p w:rsidR="00557570" w:rsidRPr="004A4B14" w:rsidRDefault="00557570" w:rsidP="00557570">
      <w:pPr>
        <w:ind w:firstLine="720"/>
        <w:rPr>
          <w:rFonts w:ascii="Arial" w:hAnsi="Arial" w:cs="Arial"/>
          <w:i/>
          <w:iCs/>
          <w:sz w:val="24"/>
          <w:szCs w:val="24"/>
        </w:rPr>
      </w:pPr>
      <w:r w:rsidRPr="004A4B14">
        <w:rPr>
          <w:rFonts w:ascii="Arial" w:hAnsi="Arial" w:cs="Arial"/>
          <w:i/>
          <w:iCs/>
          <w:sz w:val="24"/>
          <w:szCs w:val="24"/>
        </w:rPr>
        <w:lastRenderedPageBreak/>
        <w:t>Key Features</w:t>
      </w:r>
      <w:r w:rsidRPr="004A4B14">
        <w:rPr>
          <w:rFonts w:ascii="Arial" w:hAnsi="Arial" w:cs="Arial"/>
          <w:sz w:val="24"/>
          <w:szCs w:val="24"/>
        </w:rPr>
        <w:t>:</w:t>
      </w:r>
    </w:p>
    <w:p w:rsidR="00557570" w:rsidRPr="004A4B14" w:rsidRDefault="00557570" w:rsidP="00557570">
      <w:pPr>
        <w:pStyle w:val="BulletHierarchy-UseThis-OfficialBulletSetup"/>
        <w:tabs>
          <w:tab w:val="clear" w:pos="792"/>
          <w:tab w:val="num" w:pos="1440"/>
        </w:tabs>
        <w:ind w:left="1440"/>
        <w:rPr>
          <w:rFonts w:cs="Arial"/>
          <w:sz w:val="24"/>
        </w:rPr>
      </w:pPr>
      <w:r w:rsidRPr="004A4B14">
        <w:rPr>
          <w:rFonts w:cs="Arial"/>
          <w:sz w:val="24"/>
        </w:rPr>
        <w:t>Centralized information: Provide brewer’s anytime access to personal brewing data.</w:t>
      </w:r>
    </w:p>
    <w:p w:rsidR="00557570" w:rsidRPr="004A4B14" w:rsidRDefault="00557570" w:rsidP="00557570">
      <w:pPr>
        <w:pStyle w:val="BulletHierarchy-UseThis-OfficialBulletSetup"/>
        <w:tabs>
          <w:tab w:val="clear" w:pos="792"/>
          <w:tab w:val="num" w:pos="1440"/>
        </w:tabs>
        <w:ind w:left="1440"/>
        <w:rPr>
          <w:rFonts w:cs="Arial"/>
          <w:sz w:val="24"/>
        </w:rPr>
      </w:pPr>
      <w:r w:rsidRPr="004A4B14">
        <w:rPr>
          <w:rFonts w:cs="Arial"/>
          <w:sz w:val="24"/>
        </w:rPr>
        <w:t>Increase Accessibility and efficiency: Accommodate various field devices and communication among home brewers.</w:t>
      </w:r>
    </w:p>
    <w:p w:rsidR="00EA59AD" w:rsidRPr="00557570" w:rsidRDefault="00EA59AD" w:rsidP="00557570"/>
    <w:sectPr w:rsidR="00EA59AD" w:rsidRPr="00557570">
      <w:headerReference w:type="default" r:id="rId19"/>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90E" w:rsidRDefault="003A190E">
      <w:pPr>
        <w:spacing w:line="240" w:lineRule="auto"/>
      </w:pPr>
      <w:r>
        <w:separator/>
      </w:r>
    </w:p>
  </w:endnote>
  <w:endnote w:type="continuationSeparator" w:id="0">
    <w:p w:rsidR="003A190E" w:rsidRDefault="003A19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90E" w:rsidRDefault="003A190E">
      <w:pPr>
        <w:spacing w:line="240" w:lineRule="auto"/>
      </w:pPr>
      <w:r>
        <w:separator/>
      </w:r>
    </w:p>
  </w:footnote>
  <w:footnote w:type="continuationSeparator" w:id="0">
    <w:p w:rsidR="003A190E" w:rsidRDefault="003A19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7570" w:rsidRDefault="00557570">
    <w:pPr>
      <w:rPr>
        <w:sz w:val="24"/>
      </w:rPr>
    </w:pPr>
  </w:p>
  <w:p w:rsidR="00557570" w:rsidRDefault="00557570">
    <w:pPr>
      <w:pBdr>
        <w:top w:val="single" w:sz="1" w:space="1" w:color="000000"/>
      </w:pBdr>
      <w:rPr>
        <w:sz w:val="24"/>
      </w:rPr>
    </w:pPr>
  </w:p>
  <w:p w:rsidR="00557570" w:rsidRDefault="00557570">
    <w:pPr>
      <w:pBdr>
        <w:bottom w:val="single" w:sz="1" w:space="1" w:color="000000"/>
      </w:pBdr>
      <w:jc w:val="right"/>
      <w:rPr>
        <w:rFonts w:ascii="Arial" w:hAnsi="Arial"/>
        <w:b/>
        <w:sz w:val="36"/>
      </w:rPr>
    </w:pPr>
    <w:r>
      <w:rPr>
        <w:rFonts w:ascii="Arial" w:hAnsi="Arial"/>
        <w:b/>
        <w:sz w:val="36"/>
      </w:rPr>
      <w:t>Team 3</w:t>
    </w:r>
  </w:p>
  <w:p w:rsidR="00557570" w:rsidRDefault="00557570">
    <w:pPr>
      <w:pBdr>
        <w:bottom w:val="single" w:sz="1" w:space="1" w:color="000000"/>
      </w:pBdr>
      <w:jc w:val="right"/>
      <w:rPr>
        <w:sz w:val="24"/>
      </w:rPr>
    </w:pPr>
  </w:p>
  <w:p w:rsidR="00557570" w:rsidRDefault="005575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9" w:type="dxa"/>
      <w:tblLayout w:type="fixed"/>
      <w:tblLook w:val="0000" w:firstRow="0" w:lastRow="0" w:firstColumn="0" w:lastColumn="0" w:noHBand="0" w:noVBand="0"/>
    </w:tblPr>
    <w:tblGrid>
      <w:gridCol w:w="6379"/>
      <w:gridCol w:w="3198"/>
    </w:tblGrid>
    <w:tr w:rsidR="0050794C">
      <w:tc>
        <w:tcPr>
          <w:tcW w:w="6379" w:type="dxa"/>
          <w:tcBorders>
            <w:top w:val="single" w:sz="1" w:space="0" w:color="000000"/>
            <w:left w:val="single" w:sz="1" w:space="0" w:color="000000"/>
            <w:bottom w:val="single" w:sz="1" w:space="0" w:color="000000"/>
          </w:tcBorders>
        </w:tcPr>
        <w:p w:rsidR="0050794C" w:rsidRDefault="0050794C">
          <w:proofErr w:type="spellStart"/>
          <w:r>
            <w:t>BrewersBuddy</w:t>
          </w:r>
          <w:proofErr w:type="spellEnd"/>
        </w:p>
      </w:tc>
      <w:tc>
        <w:tcPr>
          <w:tcW w:w="3198" w:type="dxa"/>
          <w:tcBorders>
            <w:top w:val="single" w:sz="1" w:space="0" w:color="000000"/>
            <w:left w:val="single" w:sz="1" w:space="0" w:color="000000"/>
            <w:bottom w:val="single" w:sz="1" w:space="0" w:color="000000"/>
            <w:right w:val="single" w:sz="1" w:space="0" w:color="000000"/>
          </w:tcBorders>
        </w:tcPr>
        <w:p w:rsidR="0050794C" w:rsidRDefault="0050794C">
          <w:pPr>
            <w:tabs>
              <w:tab w:val="left" w:pos="1135"/>
            </w:tabs>
            <w:spacing w:before="40"/>
            <w:ind w:right="68"/>
          </w:pPr>
          <w:r>
            <w:t xml:space="preserve">  Version:           1.0</w:t>
          </w:r>
        </w:p>
      </w:tc>
    </w:tr>
    <w:tr w:rsidR="0050794C">
      <w:tc>
        <w:tcPr>
          <w:tcW w:w="6379" w:type="dxa"/>
          <w:tcBorders>
            <w:left w:val="single" w:sz="1" w:space="0" w:color="000000"/>
            <w:bottom w:val="single" w:sz="1" w:space="0" w:color="000000"/>
          </w:tcBorders>
        </w:tcPr>
        <w:p w:rsidR="0050794C" w:rsidRDefault="0050794C">
          <w:r>
            <w:fldChar w:fldCharType="begin"/>
          </w:r>
          <w:r>
            <w:instrText>TITLE</w:instrText>
          </w:r>
          <w:r>
            <w:fldChar w:fldCharType="separate"/>
          </w:r>
          <w:r>
            <w:t>Software Architecture Document</w:t>
          </w:r>
          <w:r>
            <w:fldChar w:fldCharType="end"/>
          </w:r>
        </w:p>
      </w:tc>
      <w:tc>
        <w:tcPr>
          <w:tcW w:w="3198" w:type="dxa"/>
          <w:tcBorders>
            <w:left w:val="single" w:sz="1" w:space="0" w:color="000000"/>
            <w:bottom w:val="single" w:sz="1" w:space="0" w:color="000000"/>
            <w:right w:val="single" w:sz="1" w:space="0" w:color="000000"/>
          </w:tcBorders>
        </w:tcPr>
        <w:p w:rsidR="0050794C" w:rsidRDefault="0050794C" w:rsidP="00BA02C3">
          <w:r>
            <w:t xml:space="preserve">  Date:  08/12/2013</w:t>
          </w:r>
        </w:p>
      </w:tc>
    </w:tr>
  </w:tbl>
  <w:p w:rsidR="0050794C" w:rsidRDefault="0050794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multilevel"/>
    <w:tmpl w:val="00000002"/>
    <w:name w:val="WW8Num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
    <w:nsid w:val="00000003"/>
    <w:multiLevelType w:val="multilevel"/>
    <w:tmpl w:val="62EA3914"/>
    <w:lvl w:ilvl="0">
      <w:start w:val="9"/>
      <w:numFmt w:val="decimal"/>
      <w:pStyle w:val="Heading1"/>
      <w:lvlText w:val="%1."/>
      <w:lvlJc w:val="left"/>
      <w:pPr>
        <w:tabs>
          <w:tab w:val="num" w:pos="0"/>
        </w:tabs>
        <w:ind w:left="0" w:firstLine="0"/>
      </w:pPr>
      <w:rPr>
        <w:rFonts w:hint="default"/>
        <w:sz w:val="32"/>
        <w:szCs w:val="32"/>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3">
    <w:nsid w:val="00000004"/>
    <w:multiLevelType w:val="hybridMultilevel"/>
    <w:tmpl w:val="00000004"/>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4">
    <w:nsid w:val="00000005"/>
    <w:multiLevelType w:val="hybridMultilevel"/>
    <w:tmpl w:val="00000005"/>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5">
    <w:nsid w:val="00000006"/>
    <w:multiLevelType w:val="hybridMultilevel"/>
    <w:tmpl w:val="00000006"/>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6">
    <w:nsid w:val="00000007"/>
    <w:multiLevelType w:val="hybridMultilevel"/>
    <w:tmpl w:val="00000007"/>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7">
    <w:nsid w:val="00000008"/>
    <w:multiLevelType w:val="hybridMultilevel"/>
    <w:tmpl w:val="00000008"/>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8">
    <w:nsid w:val="00000009"/>
    <w:multiLevelType w:val="hybridMultilevel"/>
    <w:tmpl w:val="00000009"/>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9">
    <w:nsid w:val="0000000A"/>
    <w:multiLevelType w:val="hybridMultilevel"/>
    <w:tmpl w:val="0000000A"/>
    <w:lvl w:ilvl="0" w:tplc="FFFFFFFF">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0">
    <w:nsid w:val="0000000B"/>
    <w:multiLevelType w:val="hybridMultilevel"/>
    <w:tmpl w:val="0000000B"/>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1">
    <w:nsid w:val="0000000C"/>
    <w:multiLevelType w:val="hybridMultilevel"/>
    <w:tmpl w:val="0000000C"/>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D"/>
    <w:multiLevelType w:val="hybridMultilevel"/>
    <w:tmpl w:val="0000000D"/>
    <w:lvl w:ilvl="0" w:tplc="FFFFFFFF">
      <w:start w:val="1"/>
      <w:numFmt w:val="bullet"/>
      <w:lvlText w:val="●"/>
      <w:lvlJc w:val="left"/>
      <w:pPr>
        <w:tabs>
          <w:tab w:val="num" w:pos="360"/>
        </w:tabs>
        <w:ind w:left="720" w:hanging="360"/>
      </w:pPr>
      <w:rPr>
        <w:rFonts w:ascii="Georgia" w:eastAsia="Georgia" w:hAnsi="Georgia" w:cs="Georgia"/>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Georgia" w:eastAsia="Georgia" w:hAnsi="Georgia" w:cs="Georgia"/>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Georgia" w:eastAsia="Georgia" w:hAnsi="Georgia" w:cs="Georgia"/>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Georgia" w:eastAsia="Georgia" w:hAnsi="Georgia" w:cs="Georgia"/>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Georgia" w:eastAsia="Georgia" w:hAnsi="Georgia" w:cs="Georgia"/>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Georgia" w:eastAsia="Georgia" w:hAnsi="Georgia" w:cs="Georgia"/>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Georgia" w:eastAsia="Georgia" w:hAnsi="Georgia" w:cs="Georgia"/>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Georgia" w:eastAsia="Georgia" w:hAnsi="Georgia" w:cs="Georgia"/>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Georgia" w:eastAsia="Georgia" w:hAnsi="Georgia" w:cs="Georgia"/>
        <w:b w:val="0"/>
        <w:bCs w:val="0"/>
        <w:i w:val="0"/>
        <w:iCs w:val="0"/>
        <w:strike w:val="0"/>
        <w:color w:val="000000"/>
        <w:sz w:val="24"/>
        <w:szCs w:val="24"/>
        <w:u w:val="none"/>
      </w:rPr>
    </w:lvl>
  </w:abstractNum>
  <w:abstractNum w:abstractNumId="13">
    <w:nsid w:val="0000000E"/>
    <w:multiLevelType w:val="hybridMultilevel"/>
    <w:tmpl w:val="0000000E"/>
    <w:lvl w:ilvl="0" w:tplc="FFFFFFFF">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FFFFFFFF">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FFFFFFFF">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FFFFFFFF">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FFFFFFFF">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FFFFFFFF">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FFFFFFFF">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FFFFFFFF">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FFFFFFF">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4">
    <w:nsid w:val="012B0820"/>
    <w:multiLevelType w:val="hybridMultilevel"/>
    <w:tmpl w:val="429E1182"/>
    <w:lvl w:ilvl="0" w:tplc="0F768BE4">
      <w:start w:val="1"/>
      <w:numFmt w:val="lowerLetter"/>
      <w:pStyle w:val="NumberedLevel2-ManualSetup"/>
      <w:lvlText w:val="%1."/>
      <w:lvlJc w:val="left"/>
      <w:pPr>
        <w:tabs>
          <w:tab w:val="num" w:pos="1296"/>
        </w:tabs>
        <w:ind w:left="1296" w:hanging="288"/>
      </w:pPr>
      <w:rPr>
        <w:rFonts w:hint="default"/>
      </w:rPr>
    </w:lvl>
    <w:lvl w:ilvl="1" w:tplc="C5DE7CAE">
      <w:start w:val="1"/>
      <w:numFmt w:val="lowerLetter"/>
      <w:pStyle w:val="NumberedLevel2-ManualSetup"/>
      <w:lvlText w:val="%2."/>
      <w:lvlJc w:val="left"/>
      <w:pPr>
        <w:tabs>
          <w:tab w:val="num" w:pos="1440"/>
        </w:tabs>
        <w:ind w:left="1440" w:hanging="360"/>
      </w:pPr>
    </w:lvl>
    <w:lvl w:ilvl="2" w:tplc="7BF62F74">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05CF79B3"/>
    <w:multiLevelType w:val="hybridMultilevel"/>
    <w:tmpl w:val="FC86600E"/>
    <w:lvl w:ilvl="0" w:tplc="667E7C66">
      <w:start w:val="1"/>
      <w:numFmt w:val="bullet"/>
      <w:pStyle w:val="BulletLevel1-ManualSetup"/>
      <w:lvlText w:val=""/>
      <w:lvlJc w:val="left"/>
      <w:pPr>
        <w:tabs>
          <w:tab w:val="num" w:pos="720"/>
        </w:tabs>
        <w:ind w:left="720" w:hanging="288"/>
      </w:pPr>
      <w:rPr>
        <w:rFonts w:ascii="Symbol" w:hAnsi="Symbol"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6">
    <w:nsid w:val="0B950FDB"/>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FB53672"/>
    <w:multiLevelType w:val="multilevel"/>
    <w:tmpl w:val="77EAEE1E"/>
    <w:lvl w:ilvl="0">
      <w:start w:val="1"/>
      <w:numFmt w:val="decimal"/>
      <w:pStyle w:val="NumberHierarchy-UseThis-OfficialNumberSetup"/>
      <w:lvlText w:val="%1."/>
      <w:lvlJc w:val="left"/>
      <w:pPr>
        <w:tabs>
          <w:tab w:val="num" w:pos="792"/>
        </w:tabs>
        <w:ind w:left="792" w:hanging="360"/>
      </w:pPr>
      <w:rPr>
        <w:rFonts w:hint="default"/>
      </w:rPr>
    </w:lvl>
    <w:lvl w:ilvl="1">
      <w:start w:val="1"/>
      <w:numFmt w:val="decimal"/>
      <w:lvlText w:val="%1.%2"/>
      <w:lvlJc w:val="left"/>
      <w:pPr>
        <w:tabs>
          <w:tab w:val="num" w:pos="1386"/>
        </w:tabs>
        <w:ind w:left="1530" w:hanging="360"/>
      </w:pPr>
      <w:rPr>
        <w:rFonts w:hint="default"/>
      </w:rPr>
    </w:lvl>
    <w:lvl w:ilvl="2">
      <w:start w:val="1"/>
      <w:numFmt w:val="decimal"/>
      <w:lvlText w:val="%1.%2.%3"/>
      <w:lvlJc w:val="left"/>
      <w:pPr>
        <w:tabs>
          <w:tab w:val="num" w:pos="1872"/>
        </w:tabs>
        <w:ind w:left="2160" w:hanging="576"/>
      </w:pPr>
      <w:rPr>
        <w:rFonts w:hint="default"/>
      </w:rPr>
    </w:lvl>
    <w:lvl w:ilvl="3">
      <w:start w:val="1"/>
      <w:numFmt w:val="decimal"/>
      <w:lvlText w:val="%1.%2.%3.%4"/>
      <w:lvlJc w:val="left"/>
      <w:pPr>
        <w:tabs>
          <w:tab w:val="num" w:pos="2232"/>
        </w:tabs>
        <w:ind w:left="2232" w:hanging="288"/>
      </w:pPr>
      <w:rPr>
        <w:rFonts w:hint="default"/>
      </w:rPr>
    </w:lvl>
    <w:lvl w:ilvl="4">
      <w:start w:val="1"/>
      <w:numFmt w:val="decimal"/>
      <w:lvlText w:val="%1.%2.%3.%4.%5"/>
      <w:lvlJc w:val="left"/>
      <w:pPr>
        <w:tabs>
          <w:tab w:val="num" w:pos="2592"/>
        </w:tabs>
        <w:ind w:left="2592" w:hanging="288"/>
      </w:pPr>
      <w:rPr>
        <w:rFonts w:hint="default"/>
      </w:rPr>
    </w:lvl>
    <w:lvl w:ilvl="5">
      <w:start w:val="1"/>
      <w:numFmt w:val="decimal"/>
      <w:lvlText w:val="%1.%2.%3.%4.%5.%6"/>
      <w:lvlJc w:val="left"/>
      <w:pPr>
        <w:tabs>
          <w:tab w:val="num" w:pos="2880"/>
        </w:tabs>
        <w:ind w:left="3168" w:hanging="288"/>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106772F4"/>
    <w:multiLevelType w:val="hybridMultilevel"/>
    <w:tmpl w:val="FA38DF3C"/>
    <w:lvl w:ilvl="0" w:tplc="AA62225E">
      <w:start w:val="1"/>
      <w:numFmt w:val="bullet"/>
      <w:pStyle w:val="BulletLevel4-ManualSetup"/>
      <w:lvlText w:val=""/>
      <w:lvlJc w:val="left"/>
      <w:pPr>
        <w:tabs>
          <w:tab w:val="num" w:pos="2232"/>
        </w:tabs>
        <w:ind w:left="223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11DD7351"/>
    <w:multiLevelType w:val="hybridMultilevel"/>
    <w:tmpl w:val="7734981E"/>
    <w:lvl w:ilvl="0" w:tplc="31A4D78A">
      <w:start w:val="1"/>
      <w:numFmt w:val="decimal"/>
      <w:pStyle w:val="NumberedLevel4-ManualSetup"/>
      <w:lvlText w:val="%1."/>
      <w:lvlJc w:val="left"/>
      <w:pPr>
        <w:tabs>
          <w:tab w:val="num" w:pos="2232"/>
        </w:tabs>
        <w:ind w:left="2232" w:hanging="288"/>
      </w:pPr>
      <w:rPr>
        <w:rFonts w:hint="default"/>
      </w:rPr>
    </w:lvl>
    <w:lvl w:ilvl="1" w:tplc="04090019" w:tentative="1">
      <w:start w:val="1"/>
      <w:numFmt w:val="lowerLetter"/>
      <w:lvlText w:val="%2."/>
      <w:lvlJc w:val="left"/>
      <w:pPr>
        <w:tabs>
          <w:tab w:val="num" w:pos="3384"/>
        </w:tabs>
        <w:ind w:left="3384" w:hanging="360"/>
      </w:pPr>
    </w:lvl>
    <w:lvl w:ilvl="2" w:tplc="0409001B" w:tentative="1">
      <w:start w:val="1"/>
      <w:numFmt w:val="lowerRoman"/>
      <w:lvlText w:val="%3."/>
      <w:lvlJc w:val="right"/>
      <w:pPr>
        <w:tabs>
          <w:tab w:val="num" w:pos="4104"/>
        </w:tabs>
        <w:ind w:left="4104" w:hanging="180"/>
      </w:pPr>
    </w:lvl>
    <w:lvl w:ilvl="3" w:tplc="0409000F" w:tentative="1">
      <w:start w:val="1"/>
      <w:numFmt w:val="decimal"/>
      <w:lvlText w:val="%4."/>
      <w:lvlJc w:val="left"/>
      <w:pPr>
        <w:tabs>
          <w:tab w:val="num" w:pos="4824"/>
        </w:tabs>
        <w:ind w:left="4824" w:hanging="360"/>
      </w:pPr>
    </w:lvl>
    <w:lvl w:ilvl="4" w:tplc="04090019" w:tentative="1">
      <w:start w:val="1"/>
      <w:numFmt w:val="lowerLetter"/>
      <w:lvlText w:val="%5."/>
      <w:lvlJc w:val="left"/>
      <w:pPr>
        <w:tabs>
          <w:tab w:val="num" w:pos="5544"/>
        </w:tabs>
        <w:ind w:left="5544" w:hanging="360"/>
      </w:pPr>
    </w:lvl>
    <w:lvl w:ilvl="5" w:tplc="0409001B" w:tentative="1">
      <w:start w:val="1"/>
      <w:numFmt w:val="lowerRoman"/>
      <w:lvlText w:val="%6."/>
      <w:lvlJc w:val="right"/>
      <w:pPr>
        <w:tabs>
          <w:tab w:val="num" w:pos="6264"/>
        </w:tabs>
        <w:ind w:left="6264" w:hanging="180"/>
      </w:pPr>
    </w:lvl>
    <w:lvl w:ilvl="6" w:tplc="0409000F" w:tentative="1">
      <w:start w:val="1"/>
      <w:numFmt w:val="decimal"/>
      <w:lvlText w:val="%7."/>
      <w:lvlJc w:val="left"/>
      <w:pPr>
        <w:tabs>
          <w:tab w:val="num" w:pos="6984"/>
        </w:tabs>
        <w:ind w:left="6984" w:hanging="360"/>
      </w:pPr>
    </w:lvl>
    <w:lvl w:ilvl="7" w:tplc="04090019" w:tentative="1">
      <w:start w:val="1"/>
      <w:numFmt w:val="lowerLetter"/>
      <w:lvlText w:val="%8."/>
      <w:lvlJc w:val="left"/>
      <w:pPr>
        <w:tabs>
          <w:tab w:val="num" w:pos="7704"/>
        </w:tabs>
        <w:ind w:left="7704" w:hanging="360"/>
      </w:pPr>
    </w:lvl>
    <w:lvl w:ilvl="8" w:tplc="0409001B" w:tentative="1">
      <w:start w:val="1"/>
      <w:numFmt w:val="lowerRoman"/>
      <w:lvlText w:val="%9."/>
      <w:lvlJc w:val="right"/>
      <w:pPr>
        <w:tabs>
          <w:tab w:val="num" w:pos="8424"/>
        </w:tabs>
        <w:ind w:left="8424" w:hanging="180"/>
      </w:pPr>
    </w:lvl>
  </w:abstractNum>
  <w:abstractNum w:abstractNumId="20">
    <w:nsid w:val="17B82B13"/>
    <w:multiLevelType w:val="hybridMultilevel"/>
    <w:tmpl w:val="F0464972"/>
    <w:lvl w:ilvl="0" w:tplc="6B6EC884">
      <w:start w:val="1"/>
      <w:numFmt w:val="lowerLetter"/>
      <w:pStyle w:val="NumberedLevel5-ManualSetup"/>
      <w:lvlText w:val="%1."/>
      <w:lvlJc w:val="left"/>
      <w:pPr>
        <w:tabs>
          <w:tab w:val="num" w:pos="2592"/>
        </w:tabs>
        <w:ind w:left="2592"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18761A07"/>
    <w:multiLevelType w:val="hybridMultilevel"/>
    <w:tmpl w:val="4DB23E7A"/>
    <w:lvl w:ilvl="0" w:tplc="35F216EA">
      <w:start w:val="1"/>
      <w:numFmt w:val="bullet"/>
      <w:pStyle w:val="BulletLevel2-ManualSetup"/>
      <w:lvlText w:val=""/>
      <w:lvlJc w:val="left"/>
      <w:pPr>
        <w:tabs>
          <w:tab w:val="num" w:pos="1296"/>
        </w:tabs>
        <w:ind w:left="1296" w:hanging="288"/>
      </w:pPr>
      <w:rPr>
        <w:rFonts w:ascii="Symbol" w:hAnsi="Symbol" w:hint="default"/>
      </w:rPr>
    </w:lvl>
    <w:lvl w:ilvl="1" w:tplc="693EDE1E">
      <w:start w:val="1"/>
      <w:numFmt w:val="bullet"/>
      <w:pStyle w:val="BulletLevel2-ManualSetup"/>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1FDB5B83"/>
    <w:multiLevelType w:val="hybridMultilevel"/>
    <w:tmpl w:val="7E38AD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21FD11B3"/>
    <w:multiLevelType w:val="hybridMultilevel"/>
    <w:tmpl w:val="79F8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86265C1"/>
    <w:multiLevelType w:val="hybridMultilevel"/>
    <w:tmpl w:val="CE367A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2A5F26DB"/>
    <w:multiLevelType w:val="hybridMultilevel"/>
    <w:tmpl w:val="CAA00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6190E72"/>
    <w:multiLevelType w:val="hybridMultilevel"/>
    <w:tmpl w:val="E000E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922F63"/>
    <w:multiLevelType w:val="multilevel"/>
    <w:tmpl w:val="C85C0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2246F0"/>
    <w:multiLevelType w:val="hybridMultilevel"/>
    <w:tmpl w:val="D5A0144E"/>
    <w:lvl w:ilvl="0" w:tplc="81EA7D28">
      <w:start w:val="1"/>
      <w:numFmt w:val="bullet"/>
      <w:pStyle w:val="BulletLevel5-ManualSetup"/>
      <w:lvlText w:val=""/>
      <w:lvlJc w:val="left"/>
      <w:pPr>
        <w:tabs>
          <w:tab w:val="num" w:pos="2592"/>
        </w:tabs>
        <w:ind w:left="259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AA85B90"/>
    <w:multiLevelType w:val="hybridMultilevel"/>
    <w:tmpl w:val="493AAE8C"/>
    <w:lvl w:ilvl="0" w:tplc="0FEAFFCE">
      <w:start w:val="1"/>
      <w:numFmt w:val="decimal"/>
      <w:pStyle w:val="NumberedLevel1-ManualSetup"/>
      <w:lvlText w:val="%1."/>
      <w:lvlJc w:val="left"/>
      <w:pPr>
        <w:tabs>
          <w:tab w:val="num" w:pos="720"/>
        </w:tabs>
        <w:ind w:left="720" w:hanging="288"/>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B066861"/>
    <w:multiLevelType w:val="hybridMultilevel"/>
    <w:tmpl w:val="8DF0A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115D4C"/>
    <w:multiLevelType w:val="hybridMultilevel"/>
    <w:tmpl w:val="C98A3D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57440BE6"/>
    <w:multiLevelType w:val="multilevel"/>
    <w:tmpl w:val="46EC30FC"/>
    <w:lvl w:ilvl="0">
      <w:start w:val="1"/>
      <w:numFmt w:val="bullet"/>
      <w:pStyle w:val="BulletHierarchy-UseThis-OfficialBulletSetup"/>
      <w:lvlText w:val=""/>
      <w:lvlJc w:val="left"/>
      <w:pPr>
        <w:tabs>
          <w:tab w:val="num" w:pos="792"/>
        </w:tabs>
        <w:ind w:left="792" w:hanging="360"/>
      </w:pPr>
      <w:rPr>
        <w:rFonts w:ascii="Symbol" w:hAnsi="Symbol" w:hint="default"/>
      </w:rPr>
    </w:lvl>
    <w:lvl w:ilvl="1">
      <w:start w:val="1"/>
      <w:numFmt w:val="bullet"/>
      <w:lvlText w:val=""/>
      <w:lvlJc w:val="left"/>
      <w:pPr>
        <w:tabs>
          <w:tab w:val="num" w:pos="1296"/>
        </w:tabs>
        <w:ind w:left="1296" w:hanging="288"/>
      </w:pPr>
      <w:rPr>
        <w:rFonts w:ascii="Symbol" w:hAnsi="Symbol" w:hint="default"/>
      </w:rPr>
    </w:lvl>
    <w:lvl w:ilvl="2">
      <w:start w:val="1"/>
      <w:numFmt w:val="bullet"/>
      <w:lvlText w:val=""/>
      <w:lvlJc w:val="left"/>
      <w:pPr>
        <w:tabs>
          <w:tab w:val="num" w:pos="1800"/>
        </w:tabs>
        <w:ind w:left="1800" w:hanging="288"/>
      </w:pPr>
      <w:rPr>
        <w:rFonts w:ascii="Wingdings" w:hAnsi="Wingdings" w:hint="default"/>
      </w:rPr>
    </w:lvl>
    <w:lvl w:ilvl="3">
      <w:start w:val="1"/>
      <w:numFmt w:val="bullet"/>
      <w:lvlText w:val=""/>
      <w:lvlJc w:val="left"/>
      <w:pPr>
        <w:tabs>
          <w:tab w:val="num" w:pos="2232"/>
        </w:tabs>
        <w:ind w:left="2232" w:hanging="288"/>
      </w:pPr>
      <w:rPr>
        <w:rFonts w:ascii="Symbol" w:hAnsi="Symbol" w:hint="default"/>
      </w:rPr>
    </w:lvl>
    <w:lvl w:ilvl="4">
      <w:start w:val="1"/>
      <w:numFmt w:val="bullet"/>
      <w:lvlText w:val=""/>
      <w:lvlJc w:val="left"/>
      <w:pPr>
        <w:tabs>
          <w:tab w:val="num" w:pos="2592"/>
        </w:tabs>
        <w:ind w:left="2592" w:hanging="288"/>
      </w:pPr>
      <w:rPr>
        <w:rFonts w:ascii="Symbol" w:hAnsi="Symbol" w:hint="default"/>
      </w:rPr>
    </w:lvl>
    <w:lvl w:ilvl="5">
      <w:start w:val="1"/>
      <w:numFmt w:val="decimal"/>
      <w:lvlText w:val="%1.%2.%3.%4.%5.%6"/>
      <w:lvlJc w:val="left"/>
      <w:pPr>
        <w:tabs>
          <w:tab w:val="num" w:pos="1224"/>
        </w:tabs>
        <w:ind w:left="1224" w:hanging="1152"/>
      </w:pPr>
      <w:rPr>
        <w:rFonts w:hint="default"/>
      </w:rPr>
    </w:lvl>
    <w:lvl w:ilvl="6">
      <w:start w:val="1"/>
      <w:numFmt w:val="decimal"/>
      <w:lvlText w:val="%1.%2.%3.%4.%5.%6.%7"/>
      <w:lvlJc w:val="left"/>
      <w:pPr>
        <w:tabs>
          <w:tab w:val="num" w:pos="1368"/>
        </w:tabs>
        <w:ind w:left="1368" w:hanging="1296"/>
      </w:pPr>
      <w:rPr>
        <w:rFonts w:hint="default"/>
      </w:rPr>
    </w:lvl>
    <w:lvl w:ilvl="7">
      <w:start w:val="1"/>
      <w:numFmt w:val="decimal"/>
      <w:lvlText w:val="%1.%2.%3.%4.%5.%6.%7.%8"/>
      <w:lvlJc w:val="left"/>
      <w:pPr>
        <w:tabs>
          <w:tab w:val="num" w:pos="1512"/>
        </w:tabs>
        <w:ind w:left="1512" w:hanging="1440"/>
      </w:pPr>
      <w:rPr>
        <w:rFonts w:hint="default"/>
      </w:rPr>
    </w:lvl>
    <w:lvl w:ilvl="8">
      <w:start w:val="1"/>
      <w:numFmt w:val="decimal"/>
      <w:lvlText w:val="%1.%2.%3.%4.%5.%6.%7.%8.%9"/>
      <w:lvlJc w:val="left"/>
      <w:pPr>
        <w:tabs>
          <w:tab w:val="num" w:pos="1656"/>
        </w:tabs>
        <w:ind w:left="1656" w:hanging="1584"/>
      </w:pPr>
      <w:rPr>
        <w:rFonts w:hint="default"/>
      </w:rPr>
    </w:lvl>
  </w:abstractNum>
  <w:abstractNum w:abstractNumId="33">
    <w:nsid w:val="63951523"/>
    <w:multiLevelType w:val="hybridMultilevel"/>
    <w:tmpl w:val="BC2432F8"/>
    <w:lvl w:ilvl="0" w:tplc="451EF990">
      <w:start w:val="1"/>
      <w:numFmt w:val="bullet"/>
      <w:pStyle w:val="BulletLevel3-ManualSetup"/>
      <w:lvlText w:val=""/>
      <w:lvlJc w:val="left"/>
      <w:pPr>
        <w:tabs>
          <w:tab w:val="num" w:pos="1800"/>
        </w:tabs>
        <w:ind w:left="1800" w:hanging="288"/>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722497F"/>
    <w:multiLevelType w:val="hybridMultilevel"/>
    <w:tmpl w:val="99D63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B776D6"/>
    <w:multiLevelType w:val="hybridMultilevel"/>
    <w:tmpl w:val="3C5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1982002"/>
    <w:multiLevelType w:val="multilevel"/>
    <w:tmpl w:val="B9E03B7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648"/>
        </w:tabs>
        <w:ind w:left="648" w:hanging="648"/>
      </w:pPr>
      <w:rPr>
        <w:rFonts w:hint="default"/>
      </w:rPr>
    </w:lvl>
    <w:lvl w:ilvl="2">
      <w:start w:val="1"/>
      <w:numFmt w:val="decimal"/>
      <w:lvlText w:val="%1.%2.%3"/>
      <w:lvlJc w:val="left"/>
      <w:pPr>
        <w:tabs>
          <w:tab w:val="num" w:pos="792"/>
        </w:tabs>
        <w:ind w:left="792" w:hanging="792"/>
      </w:pPr>
      <w:rPr>
        <w:rFonts w:hint="default"/>
      </w:rPr>
    </w:lvl>
    <w:lvl w:ilvl="3">
      <w:start w:val="1"/>
      <w:numFmt w:val="decimal"/>
      <w:lvlText w:val="%1.%2.%3.%4"/>
      <w:lvlJc w:val="left"/>
      <w:pPr>
        <w:tabs>
          <w:tab w:val="num" w:pos="936"/>
        </w:tabs>
        <w:ind w:left="936" w:hanging="936"/>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nsid w:val="76B70B19"/>
    <w:multiLevelType w:val="multilevel"/>
    <w:tmpl w:val="00000002"/>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810"/>
        </w:tabs>
        <w:ind w:left="81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8">
    <w:nsid w:val="7C1E5248"/>
    <w:multiLevelType w:val="hybridMultilevel"/>
    <w:tmpl w:val="97007EC2"/>
    <w:lvl w:ilvl="0" w:tplc="372C0462">
      <w:start w:val="1"/>
      <w:numFmt w:val="lowerRoman"/>
      <w:pStyle w:val="NumberedLevel3-ManualSetup"/>
      <w:lvlText w:val="%1."/>
      <w:lvlJc w:val="left"/>
      <w:pPr>
        <w:tabs>
          <w:tab w:val="num" w:pos="1800"/>
        </w:tabs>
        <w:ind w:left="1800"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24"/>
  </w:num>
  <w:num w:numId="5">
    <w:abstractNumId w:val="36"/>
  </w:num>
  <w:num w:numId="6">
    <w:abstractNumId w:val="15"/>
  </w:num>
  <w:num w:numId="7">
    <w:abstractNumId w:val="21"/>
  </w:num>
  <w:num w:numId="8">
    <w:abstractNumId w:val="33"/>
  </w:num>
  <w:num w:numId="9">
    <w:abstractNumId w:val="18"/>
  </w:num>
  <w:num w:numId="10">
    <w:abstractNumId w:val="28"/>
  </w:num>
  <w:num w:numId="11">
    <w:abstractNumId w:val="29"/>
  </w:num>
  <w:num w:numId="12">
    <w:abstractNumId w:val="14"/>
  </w:num>
  <w:num w:numId="13">
    <w:abstractNumId w:val="38"/>
  </w:num>
  <w:num w:numId="14">
    <w:abstractNumId w:val="19"/>
  </w:num>
  <w:num w:numId="15">
    <w:abstractNumId w:val="20"/>
  </w:num>
  <w:num w:numId="16">
    <w:abstractNumId w:val="32"/>
  </w:num>
  <w:num w:numId="17">
    <w:abstractNumId w:val="17"/>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10"/>
  </w:num>
  <w:num w:numId="26">
    <w:abstractNumId w:val="11"/>
  </w:num>
  <w:num w:numId="27">
    <w:abstractNumId w:val="12"/>
  </w:num>
  <w:num w:numId="28">
    <w:abstractNumId w:val="26"/>
  </w:num>
  <w:num w:numId="29">
    <w:abstractNumId w:val="25"/>
  </w:num>
  <w:num w:numId="30">
    <w:abstractNumId w:val="34"/>
  </w:num>
  <w:num w:numId="31">
    <w:abstractNumId w:val="35"/>
  </w:num>
  <w:num w:numId="32">
    <w:abstractNumId w:val="23"/>
  </w:num>
  <w:num w:numId="33">
    <w:abstractNumId w:val="30"/>
  </w:num>
  <w:num w:numId="34">
    <w:abstractNumId w:val="13"/>
  </w:num>
  <w:num w:numId="35">
    <w:abstractNumId w:val="22"/>
  </w:num>
  <w:num w:numId="36">
    <w:abstractNumId w:val="37"/>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326"/>
    <w:rsid w:val="0004456C"/>
    <w:rsid w:val="00083E53"/>
    <w:rsid w:val="0032182D"/>
    <w:rsid w:val="003A190E"/>
    <w:rsid w:val="003D08D8"/>
    <w:rsid w:val="003F7834"/>
    <w:rsid w:val="004D1427"/>
    <w:rsid w:val="0050794C"/>
    <w:rsid w:val="00557570"/>
    <w:rsid w:val="00561597"/>
    <w:rsid w:val="0056548D"/>
    <w:rsid w:val="005D17B0"/>
    <w:rsid w:val="00615326"/>
    <w:rsid w:val="006E6AB1"/>
    <w:rsid w:val="007278F0"/>
    <w:rsid w:val="009B24C8"/>
    <w:rsid w:val="00A507B8"/>
    <w:rsid w:val="00AD16D2"/>
    <w:rsid w:val="00B60319"/>
    <w:rsid w:val="00B934B3"/>
    <w:rsid w:val="00BA02C3"/>
    <w:rsid w:val="00BC68DD"/>
    <w:rsid w:val="00C93A8B"/>
    <w:rsid w:val="00DD073D"/>
    <w:rsid w:val="00E9096D"/>
    <w:rsid w:val="00EA59AD"/>
    <w:rsid w:val="00F5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lsdException w:name="toc 2" w:uiPriority="39"/>
    <w:lsdException w:name="toc 3" w:uiPriority="39"/>
    <w:lsdException w:name="toc 4" w:uiPriority="39"/>
    <w:lsdException w:name="toc 5" w:uiPriority="0"/>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pacing w:line="240" w:lineRule="atLeast"/>
    </w:pPr>
    <w:rPr>
      <w:lang w:eastAsia="ar-SA"/>
    </w:rPr>
  </w:style>
  <w:style w:type="paragraph" w:styleId="Heading1">
    <w:name w:val="heading 1"/>
    <w:basedOn w:val="Normal"/>
    <w:next w:val="Normal"/>
    <w:link w:val="Heading1Char"/>
    <w:qFormat/>
    <w:pPr>
      <w:keepNext/>
      <w:numPr>
        <w:numId w:val="3"/>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3"/>
      </w:numPr>
      <w:spacing w:before="240" w:after="60"/>
      <w:outlineLvl w:val="4"/>
    </w:pPr>
    <w:rPr>
      <w:sz w:val="22"/>
    </w:rPr>
  </w:style>
  <w:style w:type="paragraph" w:styleId="Heading6">
    <w:name w:val="heading 6"/>
    <w:basedOn w:val="Normal"/>
    <w:next w:val="Normal"/>
    <w:qFormat/>
    <w:pPr>
      <w:numPr>
        <w:ilvl w:val="5"/>
        <w:numId w:val="3"/>
      </w:numPr>
      <w:spacing w:before="240" w:after="60"/>
      <w:outlineLvl w:val="5"/>
    </w:pPr>
    <w:rPr>
      <w:i/>
      <w:sz w:val="22"/>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rPr>
  </w:style>
  <w:style w:type="paragraph" w:styleId="Heading9">
    <w:name w:val="heading 9"/>
    <w:basedOn w:val="Normal"/>
    <w:next w:val="Normal"/>
    <w:qFormat/>
    <w:pPr>
      <w:numPr>
        <w:ilvl w:val="8"/>
        <w:numId w:val="3"/>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Absatz-Standardschriftart">
    <w:name w:val="WW-Absatz-Standardschriftart"/>
  </w:style>
  <w:style w:type="character" w:customStyle="1" w:styleId="WW8Num2z0">
    <w:name w:val="WW8Num2z0"/>
    <w:rPr>
      <w:rFonts w:ascii="Symbol" w:hAnsi="Symbol" w:hint="default"/>
      <w:color w:val="auto"/>
    </w:rPr>
  </w:style>
  <w:style w:type="character" w:customStyle="1" w:styleId="WW-Absatz-Standardschriftart1">
    <w:name w:val="WW-Absatz-Standardschriftart1"/>
  </w:style>
  <w:style w:type="character" w:customStyle="1" w:styleId="WW8Num3z0">
    <w:name w:val="WW8Num3z0"/>
    <w:rPr>
      <w:rFonts w:ascii="Symbol" w:hAnsi="Symbol" w:hint="default"/>
    </w:rPr>
  </w:style>
  <w:style w:type="character" w:customStyle="1" w:styleId="WW8Num4z0">
    <w:name w:val="WW8Num4z0"/>
    <w:rPr>
      <w:rFonts w:ascii="Symbol" w:hAnsi="Symbol" w:hint="default"/>
    </w:rPr>
  </w:style>
  <w:style w:type="character" w:customStyle="1" w:styleId="WW8Num5z0">
    <w:name w:val="WW8Num5z0"/>
    <w:rPr>
      <w:rFonts w:ascii="Symbol" w:hAnsi="Symbol" w:hint="default"/>
    </w:rPr>
  </w:style>
  <w:style w:type="character" w:customStyle="1" w:styleId="WW8Num6z0">
    <w:name w:val="WW8Num6z0"/>
    <w:rPr>
      <w:rFonts w:ascii="Symbol" w:hAnsi="Symbol" w:hint="default"/>
      <w:color w:val="auto"/>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hint="default"/>
    </w:rPr>
  </w:style>
  <w:style w:type="character" w:customStyle="1" w:styleId="WW8Num6z3">
    <w:name w:val="WW8Num6z3"/>
    <w:rPr>
      <w:rFonts w:ascii="Symbol" w:hAnsi="Symbol" w:hint="default"/>
    </w:rPr>
  </w:style>
  <w:style w:type="character" w:customStyle="1" w:styleId="WW8Num7z0">
    <w:name w:val="WW8Num7z0"/>
    <w:rPr>
      <w:rFonts w:ascii="Symbol" w:hAnsi="Symbol" w:hint="default"/>
    </w:rPr>
  </w:style>
  <w:style w:type="character" w:customStyle="1" w:styleId="WW8Num8z0">
    <w:name w:val="WW8Num8z0"/>
    <w:rPr>
      <w:rFonts w:ascii="Symbol" w:hAnsi="Symbol" w:hint="default"/>
    </w:rPr>
  </w:style>
  <w:style w:type="character" w:customStyle="1" w:styleId="WW8Num9z0">
    <w:name w:val="WW8Num9z0"/>
    <w:rPr>
      <w:rFonts w:ascii="Symbol" w:hAnsi="Symbol" w:hint="default"/>
    </w:rPr>
  </w:style>
  <w:style w:type="character" w:customStyle="1" w:styleId="WW8Num10z0">
    <w:name w:val="WW8Num10z0"/>
    <w:rPr>
      <w:rFonts w:ascii="Symbol" w:hAnsi="Symbol" w:hint="default"/>
    </w:rPr>
  </w:style>
  <w:style w:type="character" w:customStyle="1" w:styleId="WW8Num11z0">
    <w:name w:val="WW8Num11z0"/>
    <w:rPr>
      <w:rFonts w:ascii="Symbol" w:hAnsi="Symbol" w:hint="default"/>
    </w:rPr>
  </w:style>
  <w:style w:type="character" w:customStyle="1" w:styleId="WW8Num12z0">
    <w:name w:val="WW8Num12z0"/>
    <w:rPr>
      <w:rFonts w:ascii="Symbol" w:hAnsi="Symbol" w:hint="default"/>
    </w:rPr>
  </w:style>
  <w:style w:type="character" w:customStyle="1" w:styleId="WW8Num13z0">
    <w:name w:val="WW8Num13z0"/>
    <w:rPr>
      <w:rFonts w:ascii="Symbol" w:hAnsi="Symbol" w:hint="default"/>
    </w:rPr>
  </w:style>
  <w:style w:type="character" w:customStyle="1" w:styleId="WW8Num14z0">
    <w:name w:val="WW8Num14z0"/>
    <w:rPr>
      <w:rFonts w:ascii="Symbol" w:hAnsi="Symbol" w:hint="default"/>
    </w:rPr>
  </w:style>
  <w:style w:type="character" w:customStyle="1" w:styleId="WW8Num15z0">
    <w:name w:val="WW8Num15z0"/>
    <w:rPr>
      <w:rFonts w:ascii="Symbol" w:hAnsi="Symbol" w:hint="default"/>
    </w:rPr>
  </w:style>
  <w:style w:type="character" w:customStyle="1" w:styleId="WW8Num16z0">
    <w:name w:val="WW8Num16z0"/>
    <w:rPr>
      <w:rFonts w:ascii="Symbol" w:hAnsi="Symbol" w:hint="default"/>
    </w:rPr>
  </w:style>
  <w:style w:type="character" w:customStyle="1" w:styleId="WW8Num17z0">
    <w:name w:val="WW8Num17z0"/>
    <w:rPr>
      <w:rFonts w:ascii="Symbol" w:hAnsi="Symbol" w:hint="default"/>
    </w:rPr>
  </w:style>
  <w:style w:type="character" w:customStyle="1" w:styleId="WW8Num18z0">
    <w:name w:val="WW8Num18z0"/>
    <w:rPr>
      <w:rFonts w:ascii="Symbol" w:hAnsi="Symbol" w:hint="default"/>
    </w:rPr>
  </w:style>
  <w:style w:type="character" w:customStyle="1" w:styleId="WW8Num19z0">
    <w:name w:val="WW8Num19z0"/>
    <w:rPr>
      <w:rFonts w:ascii="Symbol" w:hAnsi="Symbol" w:hint="default"/>
    </w:rPr>
  </w:style>
  <w:style w:type="character" w:customStyle="1" w:styleId="WW8Num20z0">
    <w:name w:val="WW8Num20z0"/>
    <w:rPr>
      <w:rFonts w:ascii="Symbol" w:hAnsi="Symbol" w:hint="default"/>
    </w:rPr>
  </w:style>
  <w:style w:type="character" w:customStyle="1" w:styleId="WW8Num21z0">
    <w:name w:val="WW8Num21z0"/>
    <w:rPr>
      <w:rFonts w:ascii="Symbol" w:hAnsi="Symbol" w:hint="default"/>
    </w:rPr>
  </w:style>
  <w:style w:type="character" w:customStyle="1" w:styleId="WW8NumSt6z0">
    <w:name w:val="WW8NumSt6z0"/>
    <w:rPr>
      <w:rFonts w:ascii="Symbol" w:hAnsi="Symbol" w:hint="default"/>
    </w:rPr>
  </w:style>
  <w:style w:type="character" w:customStyle="1" w:styleId="WW8NumSt19z0">
    <w:name w:val="WW8NumSt19z0"/>
    <w:rPr>
      <w:rFonts w:ascii="Symbol" w:hAnsi="Symbol" w:hint="default"/>
    </w:rPr>
  </w:style>
  <w:style w:type="character" w:customStyle="1" w:styleId="WW-DefaultParagraphFont">
    <w:name w:val="WW-Default Paragraph Font"/>
  </w:style>
  <w:style w:type="character" w:styleId="PageNumber">
    <w:name w:val="page number"/>
    <w:basedOn w:val="WW-DefaultParagraphFont"/>
  </w:style>
  <w:style w:type="character" w:customStyle="1" w:styleId="FootnoteCharacters">
    <w:name w:val="Footnote Characters"/>
  </w:style>
  <w:style w:type="character" w:customStyle="1" w:styleId="WW-FootnoteCharacters">
    <w:name w:val="WW-Footnote Characters"/>
  </w:style>
  <w:style w:type="character" w:customStyle="1" w:styleId="WW-FootnoteCharacters1">
    <w:name w:val="WW-Footnote Characters1"/>
    <w:basedOn w:val="WW-DefaultParagraphFont"/>
    <w:rPr>
      <w:sz w:val="20"/>
      <w:vertAlign w:val="superscript"/>
    </w:rPr>
  </w:style>
  <w:style w:type="character" w:styleId="Hyperlink">
    <w:name w:val="Hyperlink"/>
    <w:basedOn w:val="WW-DefaultParagraphFont"/>
    <w:uiPriority w:val="99"/>
    <w:rPr>
      <w:color w:val="0000FF"/>
      <w:u w:val="single"/>
    </w:rPr>
  </w:style>
  <w:style w:type="character" w:styleId="Strong">
    <w:name w:val="Strong"/>
    <w:basedOn w:val="WW-DefaultParagraphFont"/>
    <w:qFormat/>
    <w:rPr>
      <w:b/>
    </w:rPr>
  </w:style>
  <w:style w:type="character" w:styleId="FollowedHyperlink">
    <w:name w:val="FollowedHyperlink"/>
    <w:basedOn w:val="WW-DefaultParagraphFont"/>
    <w:semiHidden/>
    <w:rPr>
      <w:color w:val="800080"/>
      <w:u w:val="single"/>
    </w:rPr>
  </w:style>
  <w:style w:type="character" w:customStyle="1" w:styleId="NumberingSymbols">
    <w:name w:val="Numbering Symbols"/>
  </w:style>
  <w:style w:type="character" w:customStyle="1" w:styleId="WW-NumberingSymbols">
    <w:name w:val="WW-Numbering Symbols"/>
  </w:style>
  <w:style w:type="paragraph" w:styleId="BodyText">
    <w:name w:val="Body Text"/>
    <w:basedOn w:val="Normal"/>
    <w:link w:val="BodyTextChar"/>
    <w:semiHidden/>
    <w:pPr>
      <w:keepLines/>
      <w:spacing w:after="120"/>
      <w:ind w:left="720"/>
    </w:pPr>
  </w:style>
  <w:style w:type="paragraph" w:styleId="List">
    <w:name w:val="List"/>
    <w:basedOn w:val="Normal"/>
    <w:semiHidden/>
    <w:pPr>
      <w:widowControl/>
      <w:tabs>
        <w:tab w:val="left" w:pos="720"/>
      </w:tabs>
      <w:spacing w:before="120" w:line="240" w:lineRule="auto"/>
      <w:ind w:left="720" w:right="360"/>
      <w:jc w:val="both"/>
    </w:pPr>
    <w:rPr>
      <w:rFonts w:ascii="Book Antiqua" w:hAnsi="Book Antiqua"/>
    </w:rPr>
  </w:style>
  <w:style w:type="paragraph" w:customStyle="1" w:styleId="Caption1">
    <w:name w:val="Caption1"/>
    <w:basedOn w:val="Normal"/>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eading">
    <w:name w:val="Heading"/>
    <w:basedOn w:val="Normal"/>
    <w:next w:val="BodyText"/>
    <w:pPr>
      <w:keepNext/>
      <w:spacing w:before="240" w:after="120"/>
    </w:pPr>
    <w:rPr>
      <w:rFonts w:ascii="Arial" w:eastAsia="SimSun" w:hAnsi="Arial" w:cs="Tahoma"/>
      <w:sz w:val="28"/>
      <w:szCs w:val="28"/>
    </w:rPr>
  </w:style>
  <w:style w:type="paragraph" w:customStyle="1" w:styleId="Paragraph2">
    <w:name w:val="Paragraph2"/>
    <w:basedOn w:val="Normal"/>
    <w:pPr>
      <w:spacing w:before="80"/>
      <w:ind w:left="720"/>
      <w:jc w:val="both"/>
    </w:pPr>
    <w:rPr>
      <w:color w:val="000000"/>
      <w:lang w:val="en-AU"/>
    </w:rPr>
  </w:style>
  <w:style w:type="paragraph" w:styleId="Title">
    <w:name w:val="Title"/>
    <w:aliases w:val="Title Picture,Title Page Main Image"/>
    <w:basedOn w:val="Normal"/>
    <w:next w:val="Normal"/>
    <w:link w:val="TitleChar"/>
    <w:qFormat/>
    <w:pPr>
      <w:spacing w:line="240" w:lineRule="auto"/>
      <w:jc w:val="center"/>
    </w:pPr>
    <w:rPr>
      <w:rFonts w:ascii="Arial" w:hAnsi="Arial"/>
      <w:b/>
      <w:sz w:val="36"/>
    </w:rPr>
  </w:style>
  <w:style w:type="paragraph" w:styleId="Subtitle">
    <w:name w:val="Subtitle"/>
    <w:aliases w:val="TOC,Figures,&amp; Tables"/>
    <w:basedOn w:val="Normal"/>
    <w:qFormat/>
    <w:pPr>
      <w:spacing w:after="60"/>
      <w:jc w:val="center"/>
    </w:pPr>
    <w:rPr>
      <w:rFonts w:ascii="Arial" w:hAnsi="Arial"/>
      <w:i/>
      <w:sz w:val="36"/>
      <w:lang w:val="en-AU"/>
    </w:rPr>
  </w:style>
  <w:style w:type="paragraph" w:customStyle="1" w:styleId="WW-NormalIndent">
    <w:name w:val="WW-Normal Indent"/>
    <w:basedOn w:val="Normal"/>
    <w:pPr>
      <w:ind w:left="900" w:hanging="900"/>
    </w:pPr>
  </w:style>
  <w:style w:type="paragraph" w:styleId="TOC1">
    <w:name w:val="toc 1"/>
    <w:basedOn w:val="Normal"/>
    <w:next w:val="Normal"/>
    <w:uiPriority w:val="39"/>
    <w:pPr>
      <w:spacing w:before="120" w:after="120"/>
    </w:pPr>
    <w:rPr>
      <w:rFonts w:asciiTheme="minorHAnsi" w:hAnsiTheme="minorHAnsi"/>
      <w:b/>
      <w:bCs/>
      <w:caps/>
    </w:rPr>
  </w:style>
  <w:style w:type="paragraph" w:styleId="TOC2">
    <w:name w:val="toc 2"/>
    <w:basedOn w:val="Normal"/>
    <w:next w:val="Normal"/>
    <w:uiPriority w:val="39"/>
    <w:pPr>
      <w:ind w:left="200"/>
    </w:pPr>
    <w:rPr>
      <w:rFonts w:asciiTheme="minorHAnsi" w:hAnsiTheme="minorHAnsi"/>
      <w:smallCaps/>
    </w:rPr>
  </w:style>
  <w:style w:type="paragraph" w:styleId="TOC3">
    <w:name w:val="toc 3"/>
    <w:basedOn w:val="Normal"/>
    <w:next w:val="Normal"/>
    <w:uiPriority w:val="39"/>
    <w:pPr>
      <w:ind w:left="400"/>
    </w:pPr>
    <w:rPr>
      <w:rFonts w:asciiTheme="minorHAnsi" w:hAnsiTheme="minorHAnsi"/>
      <w:i/>
      <w:iCs/>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customStyle="1" w:styleId="WW-DocumentMap">
    <w:name w:val="WW-Document Map"/>
    <w:basedOn w:val="Normal"/>
    <w:pPr>
      <w:shd w:val="clear" w:color="auto" w:fill="000080"/>
    </w:pPr>
    <w:rPr>
      <w:rFonts w:ascii="Tahoma" w:hAnsi="Tahoma"/>
    </w:rPr>
  </w:style>
  <w:style w:type="paragraph" w:styleId="FootnoteText">
    <w:name w:val="footnote text"/>
    <w:basedOn w:val="Normal"/>
    <w:semiHidden/>
    <w:pPr>
      <w:keepNext/>
      <w:keepLines/>
      <w:pBdr>
        <w:bottom w:val="single" w:sz="1"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1"/>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uiPriority w:val="39"/>
    <w:pPr>
      <w:ind w:left="600"/>
    </w:pPr>
    <w:rPr>
      <w:rFonts w:asciiTheme="minorHAnsi" w:hAnsiTheme="minorHAnsi"/>
      <w:sz w:val="18"/>
      <w:szCs w:val="18"/>
    </w:rPr>
  </w:style>
  <w:style w:type="paragraph" w:styleId="TOC5">
    <w:name w:val="toc 5"/>
    <w:basedOn w:val="Normal"/>
    <w:next w:val="Normal"/>
    <w:semiHidden/>
    <w:pPr>
      <w:ind w:left="800"/>
    </w:pPr>
    <w:rPr>
      <w:rFonts w:asciiTheme="minorHAnsi" w:hAnsiTheme="minorHAnsi"/>
      <w:sz w:val="18"/>
      <w:szCs w:val="18"/>
    </w:rPr>
  </w:style>
  <w:style w:type="paragraph" w:styleId="TOC6">
    <w:name w:val="toc 6"/>
    <w:basedOn w:val="Normal"/>
    <w:next w:val="Normal"/>
    <w:semiHidden/>
    <w:pPr>
      <w:ind w:left="1000"/>
    </w:pPr>
    <w:rPr>
      <w:rFonts w:asciiTheme="minorHAnsi" w:hAnsiTheme="minorHAnsi"/>
      <w:sz w:val="18"/>
      <w:szCs w:val="18"/>
    </w:rPr>
  </w:style>
  <w:style w:type="paragraph" w:styleId="TOC7">
    <w:name w:val="toc 7"/>
    <w:basedOn w:val="Normal"/>
    <w:next w:val="Normal"/>
    <w:semiHidden/>
    <w:pPr>
      <w:ind w:left="1200"/>
    </w:pPr>
    <w:rPr>
      <w:rFonts w:asciiTheme="minorHAnsi" w:hAnsiTheme="minorHAnsi"/>
      <w:sz w:val="18"/>
      <w:szCs w:val="18"/>
    </w:rPr>
  </w:style>
  <w:style w:type="paragraph" w:styleId="TOC8">
    <w:name w:val="toc 8"/>
    <w:basedOn w:val="Normal"/>
    <w:next w:val="Normal"/>
    <w:semiHidden/>
    <w:pPr>
      <w:ind w:left="1400"/>
    </w:pPr>
    <w:rPr>
      <w:rFonts w:asciiTheme="minorHAnsi" w:hAnsiTheme="minorHAnsi"/>
      <w:sz w:val="18"/>
      <w:szCs w:val="18"/>
    </w:rPr>
  </w:style>
  <w:style w:type="paragraph" w:styleId="TOC9">
    <w:name w:val="toc 9"/>
    <w:basedOn w:val="Normal"/>
    <w:next w:val="Normal"/>
    <w:semiHidden/>
    <w:pPr>
      <w:ind w:left="1600"/>
    </w:pPr>
    <w:rPr>
      <w:rFonts w:asciiTheme="minorHAnsi" w:hAnsiTheme="minorHAnsi"/>
      <w:sz w:val="18"/>
      <w:szCs w:val="18"/>
    </w:rPr>
  </w:style>
  <w:style w:type="paragraph" w:customStyle="1" w:styleId="WW-BodyText2">
    <w:name w:val="WW-Body Text 2"/>
    <w:basedOn w:val="Normal"/>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InfoBlue">
    <w:name w:val="InfoBlue"/>
    <w:basedOn w:val="Normal"/>
    <w:next w:val="BodyText"/>
    <w:pPr>
      <w:spacing w:after="120"/>
      <w:ind w:left="720"/>
    </w:pPr>
    <w:rPr>
      <w:i/>
      <w:color w:val="0000FF"/>
    </w:rPr>
  </w:style>
  <w:style w:type="paragraph" w:customStyle="1" w:styleId="TableContents">
    <w:name w:val="Table Contents"/>
    <w:basedOn w:val="BodyText"/>
    <w:pPr>
      <w:suppressLineNumbers/>
    </w:pPr>
  </w:style>
  <w:style w:type="paragraph" w:customStyle="1" w:styleId="TableHeading">
    <w:name w:val="Table Heading"/>
    <w:basedOn w:val="TableContents"/>
    <w:pPr>
      <w:jc w:val="center"/>
    </w:pPr>
    <w:rPr>
      <w:b/>
      <w:bCs/>
      <w:i/>
      <w:iCs/>
    </w:rPr>
  </w:style>
  <w:style w:type="paragraph" w:customStyle="1" w:styleId="1Heading4">
    <w:name w:val="1.Heading 4"/>
    <w:basedOn w:val="Heading4"/>
  </w:style>
  <w:style w:type="paragraph" w:customStyle="1" w:styleId="1Heading2">
    <w:name w:val="1.Heading 2"/>
    <w:basedOn w:val="Heading"/>
    <w:next w:val="BodyText"/>
    <w:rPr>
      <w:b/>
      <w:bCs/>
      <w:i/>
      <w:iCs/>
    </w:rPr>
  </w:style>
  <w:style w:type="paragraph" w:customStyle="1" w:styleId="1Heading1">
    <w:name w:val="1.Heading 1"/>
    <w:basedOn w:val="Heading"/>
    <w:next w:val="BodyText"/>
    <w:rPr>
      <w:b/>
      <w:bCs/>
      <w:sz w:val="32"/>
      <w:szCs w:val="32"/>
    </w:rPr>
  </w:style>
  <w:style w:type="paragraph" w:styleId="BalloonText">
    <w:name w:val="Balloon Text"/>
    <w:basedOn w:val="Normal"/>
    <w:link w:val="BalloonTextChar"/>
    <w:semiHidden/>
    <w:unhideWhenUsed/>
    <w:rsid w:val="00BA02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02C3"/>
    <w:rPr>
      <w:rFonts w:ascii="Tahoma" w:hAnsi="Tahoma" w:cs="Tahoma"/>
      <w:sz w:val="16"/>
      <w:szCs w:val="16"/>
      <w:lang w:eastAsia="ar-SA"/>
    </w:rPr>
  </w:style>
  <w:style w:type="paragraph" w:styleId="Caption">
    <w:name w:val="caption"/>
    <w:basedOn w:val="Normal"/>
    <w:next w:val="Normal"/>
    <w:uiPriority w:val="35"/>
    <w:unhideWhenUsed/>
    <w:qFormat/>
    <w:rsid w:val="009B24C8"/>
    <w:pPr>
      <w:spacing w:after="200" w:line="240" w:lineRule="auto"/>
    </w:pPr>
    <w:rPr>
      <w:b/>
      <w:bCs/>
      <w:color w:val="4F81BD" w:themeColor="accent1"/>
      <w:sz w:val="18"/>
      <w:szCs w:val="18"/>
    </w:rPr>
  </w:style>
  <w:style w:type="character" w:customStyle="1" w:styleId="BodyTextChar">
    <w:name w:val="Body Text Char"/>
    <w:basedOn w:val="DefaultParagraphFont"/>
    <w:link w:val="BodyText"/>
    <w:semiHidden/>
    <w:rsid w:val="007278F0"/>
    <w:rPr>
      <w:lang w:eastAsia="ar-SA"/>
    </w:rPr>
  </w:style>
  <w:style w:type="paragraph" w:styleId="ListParagraph">
    <w:name w:val="List Paragraph"/>
    <w:basedOn w:val="Normal"/>
    <w:uiPriority w:val="34"/>
    <w:qFormat/>
    <w:rsid w:val="0050794C"/>
    <w:pPr>
      <w:ind w:left="720"/>
      <w:contextualSpacing/>
    </w:pPr>
  </w:style>
  <w:style w:type="paragraph" w:styleId="Index1">
    <w:name w:val="index 1"/>
    <w:basedOn w:val="Normal"/>
    <w:next w:val="Normal"/>
    <w:autoRedefine/>
    <w:semiHidden/>
    <w:rsid w:val="0050794C"/>
    <w:pPr>
      <w:widowControl/>
      <w:overflowPunct/>
      <w:spacing w:line="240" w:lineRule="auto"/>
      <w:ind w:left="240" w:hanging="240"/>
    </w:pPr>
    <w:rPr>
      <w:rFonts w:ascii="Arial" w:hAnsi="Arial"/>
      <w:szCs w:val="24"/>
      <w:lang w:eastAsia="en-US"/>
    </w:rPr>
  </w:style>
  <w:style w:type="paragraph" w:styleId="Index2">
    <w:name w:val="index 2"/>
    <w:basedOn w:val="Normal"/>
    <w:next w:val="Normal"/>
    <w:autoRedefine/>
    <w:semiHidden/>
    <w:rsid w:val="0050794C"/>
    <w:pPr>
      <w:widowControl/>
      <w:overflowPunct/>
      <w:spacing w:line="240" w:lineRule="auto"/>
      <w:ind w:left="480" w:hanging="240"/>
    </w:pPr>
    <w:rPr>
      <w:rFonts w:ascii="Arial" w:hAnsi="Arial"/>
      <w:szCs w:val="24"/>
      <w:lang w:eastAsia="en-US"/>
    </w:rPr>
  </w:style>
  <w:style w:type="paragraph" w:styleId="Index3">
    <w:name w:val="index 3"/>
    <w:basedOn w:val="Normal"/>
    <w:next w:val="Normal"/>
    <w:autoRedefine/>
    <w:semiHidden/>
    <w:rsid w:val="0050794C"/>
    <w:pPr>
      <w:widowControl/>
      <w:overflowPunct/>
      <w:spacing w:line="240" w:lineRule="auto"/>
      <w:ind w:left="720" w:hanging="240"/>
    </w:pPr>
    <w:rPr>
      <w:rFonts w:ascii="Arial" w:hAnsi="Arial"/>
      <w:szCs w:val="24"/>
      <w:lang w:eastAsia="en-US"/>
    </w:rPr>
  </w:style>
  <w:style w:type="paragraph" w:styleId="TableofFigures">
    <w:name w:val="table of figures"/>
    <w:basedOn w:val="TOC1"/>
    <w:next w:val="TOC1"/>
    <w:autoRedefine/>
    <w:uiPriority w:val="99"/>
    <w:rsid w:val="0050794C"/>
    <w:pPr>
      <w:widowControl/>
      <w:tabs>
        <w:tab w:val="left" w:pos="480"/>
        <w:tab w:val="left" w:pos="720"/>
        <w:tab w:val="right" w:leader="dot" w:pos="9360"/>
      </w:tabs>
      <w:overflowPunct/>
      <w:spacing w:line="240" w:lineRule="auto"/>
    </w:pPr>
    <w:rPr>
      <w:rFonts w:ascii="Arial" w:hAnsi="Arial"/>
      <w:b w:val="0"/>
      <w:bCs w:val="0"/>
      <w:caps w:val="0"/>
      <w:noProof/>
      <w:lang w:eastAsia="en-US"/>
    </w:rPr>
  </w:style>
  <w:style w:type="paragraph" w:customStyle="1" w:styleId="TableHeadings">
    <w:name w:val="Table Headings"/>
    <w:basedOn w:val="Normal"/>
    <w:rsid w:val="0050794C"/>
    <w:pPr>
      <w:widowControl/>
      <w:overflowPunct/>
      <w:spacing w:before="60" w:after="60" w:line="240" w:lineRule="auto"/>
      <w:jc w:val="center"/>
    </w:pPr>
    <w:rPr>
      <w:rFonts w:ascii="Arial" w:hAnsi="Arial"/>
      <w:b/>
      <w:bCs/>
      <w:spacing w:val="-5"/>
      <w:lang w:eastAsia="en-US"/>
    </w:rPr>
  </w:style>
  <w:style w:type="paragraph" w:customStyle="1" w:styleId="DocHistoryVersionNo">
    <w:name w:val="Doc History Version No"/>
    <w:basedOn w:val="TOC1"/>
    <w:next w:val="Normal"/>
    <w:rsid w:val="0050794C"/>
    <w:pPr>
      <w:widowControl/>
      <w:tabs>
        <w:tab w:val="left" w:pos="480"/>
        <w:tab w:val="left" w:pos="720"/>
        <w:tab w:val="right" w:leader="dot" w:pos="9360"/>
      </w:tabs>
      <w:overflowPunct/>
      <w:spacing w:line="240" w:lineRule="auto"/>
      <w:jc w:val="right"/>
    </w:pPr>
    <w:rPr>
      <w:rFonts w:ascii="Arial" w:hAnsi="Arial"/>
      <w:b w:val="0"/>
      <w:bCs w:val="0"/>
      <w:caps w:val="0"/>
      <w:noProof/>
      <w:lang w:eastAsia="en-US"/>
    </w:rPr>
  </w:style>
  <w:style w:type="character" w:customStyle="1" w:styleId="SubtitleChar">
    <w:name w:val="Subtitle Char"/>
    <w:aliases w:val="TOC Char,Figures Char,&amp; Tables Char Char"/>
    <w:rsid w:val="0050794C"/>
    <w:rPr>
      <w:rFonts w:ascii="Arial" w:hAnsi="Arial"/>
      <w:spacing w:val="-16"/>
      <w:kern w:val="28"/>
      <w:sz w:val="32"/>
      <w:lang w:val="en-US" w:eastAsia="en-US" w:bidi="ar-SA"/>
    </w:rPr>
  </w:style>
  <w:style w:type="paragraph" w:customStyle="1" w:styleId="TitlePageSub-Text">
    <w:name w:val="Title Page Sub-Text"/>
    <w:basedOn w:val="Normal"/>
    <w:rsid w:val="0050794C"/>
    <w:pPr>
      <w:widowControl/>
      <w:overflowPunct/>
      <w:spacing w:line="240" w:lineRule="auto"/>
      <w:jc w:val="center"/>
    </w:pPr>
    <w:rPr>
      <w:rFonts w:ascii="Arial" w:hAnsi="Arial"/>
      <w:b/>
      <w:bCs/>
      <w:color w:val="4A4A6E"/>
      <w:sz w:val="32"/>
      <w:lang w:eastAsia="en-US"/>
    </w:rPr>
  </w:style>
  <w:style w:type="paragraph" w:customStyle="1" w:styleId="TitlePageInfo">
    <w:name w:val="Title Page Info"/>
    <w:basedOn w:val="Normal"/>
    <w:rsid w:val="0050794C"/>
    <w:pPr>
      <w:widowControl/>
      <w:overflowPunct/>
      <w:spacing w:line="240" w:lineRule="auto"/>
      <w:jc w:val="right"/>
    </w:pPr>
    <w:rPr>
      <w:rFonts w:ascii="Arial" w:hAnsi="Arial"/>
      <w:lang w:eastAsia="en-US"/>
    </w:rPr>
  </w:style>
  <w:style w:type="paragraph" w:customStyle="1" w:styleId="TitlePageMainText">
    <w:name w:val="Title Page Main Text"/>
    <w:basedOn w:val="Title"/>
    <w:rsid w:val="0050794C"/>
    <w:pPr>
      <w:widowControl/>
      <w:pBdr>
        <w:top w:val="single" w:sz="6" w:space="16" w:color="auto"/>
      </w:pBdr>
      <w:overflowPunct/>
      <w:spacing w:before="240" w:after="60"/>
    </w:pPr>
    <w:rPr>
      <w:rFonts w:ascii="Arial Black" w:hAnsi="Arial Black" w:cs="Arial"/>
      <w:b w:val="0"/>
      <w:color w:val="4A4A6E"/>
      <w:kern w:val="28"/>
      <w:sz w:val="48"/>
      <w:lang w:eastAsia="en-US"/>
    </w:rPr>
  </w:style>
  <w:style w:type="table" w:customStyle="1" w:styleId="TableSetupGCSS-AF">
    <w:name w:val="Table Setup GCSS-AF"/>
    <w:basedOn w:val="TableNormal"/>
    <w:rsid w:val="0050794C"/>
    <w:pPr>
      <w:spacing w:before="60" w:after="60"/>
    </w:pPr>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ocHistorySetup">
    <w:name w:val="Doc History Setup"/>
    <w:basedOn w:val="DocHistoryVersionNo"/>
    <w:next w:val="Normal"/>
    <w:rsid w:val="0050794C"/>
    <w:pPr>
      <w:jc w:val="left"/>
    </w:pPr>
  </w:style>
  <w:style w:type="paragraph" w:customStyle="1" w:styleId="Images">
    <w:name w:val="Images"/>
    <w:basedOn w:val="Normal"/>
    <w:rsid w:val="0050794C"/>
    <w:pPr>
      <w:widowControl/>
      <w:overflowPunct/>
      <w:spacing w:before="480" w:after="320" w:line="240" w:lineRule="auto"/>
      <w:jc w:val="center"/>
    </w:pPr>
    <w:rPr>
      <w:rFonts w:ascii="Arial" w:hAnsi="Arial"/>
      <w:szCs w:val="24"/>
      <w:lang w:eastAsia="en-US"/>
    </w:rPr>
  </w:style>
  <w:style w:type="paragraph" w:customStyle="1" w:styleId="TableText0">
    <w:name w:val="Table Text"/>
    <w:basedOn w:val="Normal"/>
    <w:rsid w:val="0050794C"/>
    <w:pPr>
      <w:widowControl/>
      <w:overflowPunct/>
      <w:spacing w:line="240" w:lineRule="auto"/>
    </w:pPr>
    <w:rPr>
      <w:rFonts w:ascii="Arial" w:hAnsi="Arial"/>
      <w:lang w:eastAsia="en-US"/>
    </w:rPr>
  </w:style>
  <w:style w:type="character" w:styleId="CommentReference">
    <w:name w:val="annotation reference"/>
    <w:semiHidden/>
    <w:rsid w:val="0050794C"/>
    <w:rPr>
      <w:sz w:val="16"/>
      <w:szCs w:val="16"/>
    </w:rPr>
  </w:style>
  <w:style w:type="paragraph" w:styleId="CommentText">
    <w:name w:val="annotation text"/>
    <w:basedOn w:val="Normal"/>
    <w:link w:val="CommentTextChar"/>
    <w:semiHidden/>
    <w:rsid w:val="0050794C"/>
    <w:pPr>
      <w:widowControl/>
      <w:overflowPunct/>
      <w:spacing w:line="240" w:lineRule="auto"/>
    </w:pPr>
    <w:rPr>
      <w:rFonts w:ascii="Arial" w:hAnsi="Arial"/>
      <w:lang w:eastAsia="en-US"/>
    </w:rPr>
  </w:style>
  <w:style w:type="character" w:customStyle="1" w:styleId="CommentTextChar">
    <w:name w:val="Comment Text Char"/>
    <w:basedOn w:val="DefaultParagraphFont"/>
    <w:link w:val="CommentText"/>
    <w:semiHidden/>
    <w:rsid w:val="0050794C"/>
    <w:rPr>
      <w:rFonts w:ascii="Arial" w:hAnsi="Arial"/>
    </w:rPr>
  </w:style>
  <w:style w:type="paragraph" w:styleId="CommentSubject">
    <w:name w:val="annotation subject"/>
    <w:basedOn w:val="CommentText"/>
    <w:next w:val="CommentText"/>
    <w:link w:val="CommentSubjectChar"/>
    <w:semiHidden/>
    <w:rsid w:val="0050794C"/>
    <w:rPr>
      <w:b/>
      <w:bCs/>
    </w:rPr>
  </w:style>
  <w:style w:type="character" w:customStyle="1" w:styleId="CommentSubjectChar">
    <w:name w:val="Comment Subject Char"/>
    <w:basedOn w:val="CommentTextChar"/>
    <w:link w:val="CommentSubject"/>
    <w:semiHidden/>
    <w:rsid w:val="0050794C"/>
    <w:rPr>
      <w:rFonts w:ascii="Arial" w:hAnsi="Arial"/>
      <w:b/>
      <w:bCs/>
    </w:rPr>
  </w:style>
  <w:style w:type="paragraph" w:customStyle="1" w:styleId="BulletLevel2-ManualSetup">
    <w:name w:val="Bullet Level 2 - Manual Setup"/>
    <w:basedOn w:val="Normal"/>
    <w:rsid w:val="0050794C"/>
    <w:pPr>
      <w:widowControl/>
      <w:numPr>
        <w:ilvl w:val="1"/>
        <w:numId w:val="7"/>
      </w:numPr>
      <w:tabs>
        <w:tab w:val="clear" w:pos="1440"/>
        <w:tab w:val="num" w:pos="1296"/>
      </w:tabs>
      <w:overflowPunct/>
      <w:spacing w:before="120" w:after="120" w:line="240" w:lineRule="auto"/>
      <w:ind w:left="1296" w:hanging="288"/>
    </w:pPr>
    <w:rPr>
      <w:rFonts w:ascii="Arial" w:hAnsi="Arial"/>
      <w:szCs w:val="24"/>
      <w:lang w:eastAsia="en-US"/>
    </w:rPr>
  </w:style>
  <w:style w:type="paragraph" w:customStyle="1" w:styleId="ReferenceTitles">
    <w:name w:val="Reference Titles"/>
    <w:basedOn w:val="Normal"/>
    <w:next w:val="Normal"/>
    <w:rsid w:val="0050794C"/>
    <w:pPr>
      <w:widowControl/>
      <w:overflowPunct/>
      <w:spacing w:after="120" w:line="240" w:lineRule="auto"/>
    </w:pPr>
    <w:rPr>
      <w:rFonts w:ascii="Arial" w:hAnsi="Arial"/>
      <w:b/>
      <w:szCs w:val="24"/>
      <w:lang w:eastAsia="en-US"/>
    </w:rPr>
  </w:style>
  <w:style w:type="paragraph" w:customStyle="1" w:styleId="NumberedLevel1-ManualSetup">
    <w:name w:val="Numbered Level 1 - Manual Setup"/>
    <w:basedOn w:val="Normal"/>
    <w:rsid w:val="0050794C"/>
    <w:pPr>
      <w:widowControl/>
      <w:numPr>
        <w:numId w:val="11"/>
      </w:numPr>
      <w:overflowPunct/>
      <w:spacing w:before="120" w:after="120" w:line="240" w:lineRule="auto"/>
    </w:pPr>
    <w:rPr>
      <w:rFonts w:ascii="Arial" w:hAnsi="Arial"/>
      <w:szCs w:val="24"/>
      <w:lang w:eastAsia="en-US"/>
    </w:rPr>
  </w:style>
  <w:style w:type="paragraph" w:customStyle="1" w:styleId="NumberedLevel2-ManualSetup">
    <w:name w:val="Numbered Level 2 - Manual Setup"/>
    <w:basedOn w:val="Normal"/>
    <w:rsid w:val="0050794C"/>
    <w:pPr>
      <w:widowControl/>
      <w:numPr>
        <w:ilvl w:val="1"/>
        <w:numId w:val="12"/>
      </w:numPr>
      <w:tabs>
        <w:tab w:val="clear" w:pos="1440"/>
        <w:tab w:val="num" w:pos="1296"/>
      </w:tabs>
      <w:overflowPunct/>
      <w:spacing w:before="120" w:after="120" w:line="240" w:lineRule="auto"/>
      <w:ind w:left="1296" w:hanging="288"/>
    </w:pPr>
    <w:rPr>
      <w:rFonts w:ascii="Arial" w:hAnsi="Arial"/>
      <w:szCs w:val="24"/>
      <w:lang w:eastAsia="en-US"/>
    </w:rPr>
  </w:style>
  <w:style w:type="character" w:customStyle="1" w:styleId="StyleBold">
    <w:name w:val="Style Bold"/>
    <w:rsid w:val="0050794C"/>
    <w:rPr>
      <w:b/>
      <w:bCs/>
    </w:rPr>
  </w:style>
  <w:style w:type="paragraph" w:customStyle="1" w:styleId="BulletLevel1-ManualSetup">
    <w:name w:val="Bullet Level 1 - Manual Setup"/>
    <w:basedOn w:val="Normal"/>
    <w:rsid w:val="0050794C"/>
    <w:pPr>
      <w:widowControl/>
      <w:numPr>
        <w:numId w:val="6"/>
      </w:numPr>
      <w:overflowPunct/>
      <w:spacing w:before="120" w:after="120" w:line="240" w:lineRule="auto"/>
    </w:pPr>
    <w:rPr>
      <w:rFonts w:ascii="Arial" w:hAnsi="Arial"/>
      <w:lang w:eastAsia="en-US"/>
    </w:rPr>
  </w:style>
  <w:style w:type="paragraph" w:customStyle="1" w:styleId="NumberedLevel4-ManualSetup">
    <w:name w:val="Numbered Level 4 - Manual Setup"/>
    <w:basedOn w:val="Normal"/>
    <w:rsid w:val="0050794C"/>
    <w:pPr>
      <w:widowControl/>
      <w:numPr>
        <w:numId w:val="14"/>
      </w:numPr>
      <w:tabs>
        <w:tab w:val="left" w:pos="1944"/>
      </w:tabs>
      <w:overflowPunct/>
      <w:spacing w:before="120" w:after="120" w:line="240" w:lineRule="auto"/>
    </w:pPr>
    <w:rPr>
      <w:rFonts w:ascii="Arial" w:hAnsi="Arial"/>
      <w:szCs w:val="24"/>
      <w:lang w:eastAsia="en-US"/>
    </w:rPr>
  </w:style>
  <w:style w:type="paragraph" w:customStyle="1" w:styleId="BulletLevel3-ManualSetup">
    <w:name w:val="Bullet Level 3 - Manual Setup"/>
    <w:basedOn w:val="Normal"/>
    <w:rsid w:val="0050794C"/>
    <w:pPr>
      <w:widowControl/>
      <w:numPr>
        <w:numId w:val="8"/>
      </w:numPr>
      <w:tabs>
        <w:tab w:val="clear" w:pos="1800"/>
        <w:tab w:val="left" w:pos="1512"/>
      </w:tabs>
      <w:overflowPunct/>
      <w:spacing w:before="120" w:after="120" w:line="240" w:lineRule="auto"/>
    </w:pPr>
    <w:rPr>
      <w:rFonts w:ascii="Arial" w:hAnsi="Arial"/>
      <w:szCs w:val="24"/>
      <w:lang w:eastAsia="en-US"/>
    </w:rPr>
  </w:style>
  <w:style w:type="paragraph" w:customStyle="1" w:styleId="NumberedLevel3-ManualSetup">
    <w:name w:val="Numbered Level 3 - Manual Setup"/>
    <w:basedOn w:val="Normal"/>
    <w:rsid w:val="0050794C"/>
    <w:pPr>
      <w:widowControl/>
      <w:numPr>
        <w:numId w:val="13"/>
      </w:numPr>
      <w:tabs>
        <w:tab w:val="left" w:pos="1512"/>
      </w:tabs>
      <w:overflowPunct/>
      <w:spacing w:before="120" w:after="120" w:line="240" w:lineRule="auto"/>
    </w:pPr>
    <w:rPr>
      <w:rFonts w:ascii="Arial" w:hAnsi="Arial"/>
      <w:szCs w:val="24"/>
      <w:lang w:eastAsia="en-US"/>
    </w:rPr>
  </w:style>
  <w:style w:type="paragraph" w:customStyle="1" w:styleId="BulletHierarchy-UseThis-OfficialBulletSetup">
    <w:name w:val="Bullet Hierarchy - Use This - Official Bullet Setup"/>
    <w:basedOn w:val="Normal"/>
    <w:rsid w:val="0050794C"/>
    <w:pPr>
      <w:widowControl/>
      <w:numPr>
        <w:numId w:val="16"/>
      </w:numPr>
      <w:overflowPunct/>
      <w:spacing w:before="120" w:after="120" w:line="240" w:lineRule="auto"/>
    </w:pPr>
    <w:rPr>
      <w:rFonts w:ascii="Arial" w:hAnsi="Arial"/>
      <w:szCs w:val="24"/>
      <w:lang w:eastAsia="en-US"/>
    </w:rPr>
  </w:style>
  <w:style w:type="paragraph" w:customStyle="1" w:styleId="BulletLevel4-ManualSetup">
    <w:name w:val="Bullet Level 4 - Manual Setup"/>
    <w:basedOn w:val="Normal"/>
    <w:rsid w:val="0050794C"/>
    <w:pPr>
      <w:widowControl/>
      <w:numPr>
        <w:numId w:val="9"/>
      </w:numPr>
      <w:overflowPunct/>
      <w:spacing w:before="120" w:after="120" w:line="240" w:lineRule="auto"/>
    </w:pPr>
    <w:rPr>
      <w:rFonts w:ascii="Arial" w:hAnsi="Arial"/>
      <w:szCs w:val="24"/>
      <w:lang w:eastAsia="en-US"/>
    </w:rPr>
  </w:style>
  <w:style w:type="paragraph" w:customStyle="1" w:styleId="BulletLevel5-ManualSetup">
    <w:name w:val="Bullet Level 5 - Manual Setup"/>
    <w:basedOn w:val="Normal"/>
    <w:rsid w:val="0050794C"/>
    <w:pPr>
      <w:widowControl/>
      <w:numPr>
        <w:numId w:val="10"/>
      </w:numPr>
      <w:overflowPunct/>
      <w:spacing w:before="120" w:after="120" w:line="240" w:lineRule="auto"/>
    </w:pPr>
    <w:rPr>
      <w:rFonts w:ascii="Arial" w:hAnsi="Arial"/>
      <w:szCs w:val="24"/>
      <w:lang w:eastAsia="en-US"/>
    </w:rPr>
  </w:style>
  <w:style w:type="paragraph" w:customStyle="1" w:styleId="NumberedLevel5-ManualSetup">
    <w:name w:val="Numbered Level 5 - Manual Setup"/>
    <w:basedOn w:val="Normal"/>
    <w:rsid w:val="0050794C"/>
    <w:pPr>
      <w:widowControl/>
      <w:numPr>
        <w:numId w:val="15"/>
      </w:numPr>
      <w:overflowPunct/>
      <w:spacing w:before="120" w:after="120" w:line="240" w:lineRule="auto"/>
    </w:pPr>
    <w:rPr>
      <w:rFonts w:ascii="Arial" w:hAnsi="Arial"/>
      <w:szCs w:val="24"/>
      <w:lang w:eastAsia="en-US"/>
    </w:rPr>
  </w:style>
  <w:style w:type="paragraph" w:customStyle="1" w:styleId="NumberHierarchy-UseThis-OfficialNumberSetup">
    <w:name w:val="Number Hierarchy - Use This - Official Number Setup"/>
    <w:basedOn w:val="Normal"/>
    <w:rsid w:val="0050794C"/>
    <w:pPr>
      <w:widowControl/>
      <w:numPr>
        <w:numId w:val="17"/>
      </w:numPr>
      <w:overflowPunct/>
      <w:spacing w:before="120" w:after="120" w:line="240" w:lineRule="auto"/>
    </w:pPr>
    <w:rPr>
      <w:rFonts w:ascii="Arial" w:hAnsi="Arial"/>
      <w:szCs w:val="24"/>
      <w:lang w:eastAsia="en-US"/>
    </w:rPr>
  </w:style>
  <w:style w:type="paragraph" w:customStyle="1" w:styleId="CommandLineScriptInput">
    <w:name w:val="Command Line &amp; Script Input"/>
    <w:basedOn w:val="Normal"/>
    <w:rsid w:val="0050794C"/>
    <w:pPr>
      <w:widowControl/>
      <w:overflowPunct/>
      <w:spacing w:line="240" w:lineRule="auto"/>
    </w:pPr>
    <w:rPr>
      <w:rFonts w:ascii="Courier New" w:hAnsi="Courier New"/>
      <w:b/>
      <w:szCs w:val="24"/>
      <w:lang w:eastAsia="en-US"/>
    </w:rPr>
  </w:style>
  <w:style w:type="paragraph" w:customStyle="1" w:styleId="CommandLineScriptOutput">
    <w:name w:val="Command Line &amp; Script Output"/>
    <w:basedOn w:val="Normal"/>
    <w:rsid w:val="0050794C"/>
    <w:pPr>
      <w:widowControl/>
      <w:overflowPunct/>
      <w:spacing w:line="240" w:lineRule="auto"/>
    </w:pPr>
    <w:rPr>
      <w:rFonts w:ascii="Courier New" w:hAnsi="Courier New"/>
      <w:i/>
      <w:szCs w:val="24"/>
      <w:lang w:eastAsia="en-US"/>
    </w:rPr>
  </w:style>
  <w:style w:type="paragraph" w:customStyle="1" w:styleId="CommandLineScriptComment">
    <w:name w:val="Command Line &amp; Script Comment"/>
    <w:basedOn w:val="Normal"/>
    <w:rsid w:val="0050794C"/>
    <w:pPr>
      <w:widowControl/>
      <w:overflowPunct/>
      <w:spacing w:line="240" w:lineRule="auto"/>
    </w:pPr>
    <w:rPr>
      <w:rFonts w:ascii="Courier New" w:hAnsi="Courier New"/>
      <w:szCs w:val="24"/>
      <w:lang w:eastAsia="en-US"/>
    </w:rPr>
  </w:style>
  <w:style w:type="paragraph" w:customStyle="1" w:styleId="ScriptHeading">
    <w:name w:val="Script Heading"/>
    <w:basedOn w:val="TableHeadings"/>
    <w:rsid w:val="0050794C"/>
    <w:pPr>
      <w:jc w:val="left"/>
    </w:pPr>
  </w:style>
  <w:style w:type="table" w:styleId="TableGrid">
    <w:name w:val="Table Grid"/>
    <w:basedOn w:val="TableNormal"/>
    <w:uiPriority w:val="59"/>
    <w:rsid w:val="0050794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Emphasis">
    <w:name w:val="Emphasis"/>
    <w:basedOn w:val="DefaultParagraphFont"/>
    <w:uiPriority w:val="20"/>
    <w:qFormat/>
    <w:rsid w:val="0050794C"/>
    <w:rPr>
      <w:i/>
      <w:iCs/>
    </w:rPr>
  </w:style>
  <w:style w:type="character" w:customStyle="1" w:styleId="Heading1Char">
    <w:name w:val="Heading 1 Char"/>
    <w:basedOn w:val="DefaultParagraphFont"/>
    <w:link w:val="Heading1"/>
    <w:rsid w:val="0050794C"/>
    <w:rPr>
      <w:rFonts w:ascii="Arial" w:hAnsi="Arial"/>
      <w:b/>
      <w:sz w:val="24"/>
      <w:lang w:eastAsia="ar-SA"/>
    </w:rPr>
  </w:style>
  <w:style w:type="character" w:customStyle="1" w:styleId="Heading2Char">
    <w:name w:val="Heading 2 Char"/>
    <w:basedOn w:val="DefaultParagraphFont"/>
    <w:link w:val="Heading2"/>
    <w:rsid w:val="0050794C"/>
    <w:rPr>
      <w:rFonts w:ascii="Arial" w:hAnsi="Arial"/>
      <w:b/>
      <w:lang w:eastAsia="ar-SA"/>
    </w:rPr>
  </w:style>
  <w:style w:type="paragraph" w:styleId="NormalWeb">
    <w:name w:val="Normal (Web)"/>
    <w:basedOn w:val="Normal"/>
    <w:uiPriority w:val="99"/>
    <w:unhideWhenUsed/>
    <w:rsid w:val="0050794C"/>
    <w:pPr>
      <w:widowControl/>
      <w:overflowPunct/>
      <w:spacing w:before="100" w:beforeAutospacing="1" w:after="100" w:afterAutospacing="1" w:line="240" w:lineRule="auto"/>
    </w:pPr>
    <w:rPr>
      <w:sz w:val="24"/>
      <w:szCs w:val="24"/>
      <w:lang w:eastAsia="en-US"/>
    </w:rPr>
  </w:style>
  <w:style w:type="character" w:customStyle="1" w:styleId="TitleChar">
    <w:name w:val="Title Char"/>
    <w:aliases w:val="Title Picture Char,Title Page Main Image Char"/>
    <w:basedOn w:val="DefaultParagraphFont"/>
    <w:link w:val="Title"/>
    <w:rsid w:val="003D08D8"/>
    <w:rPr>
      <w:rFonts w:ascii="Arial" w:hAnsi="Arial"/>
      <w:b/>
      <w:sz w:val="36"/>
      <w:lang w:eastAsia="ar-SA"/>
    </w:rPr>
  </w:style>
  <w:style w:type="character" w:customStyle="1" w:styleId="HeaderChar">
    <w:name w:val="Header Char"/>
    <w:basedOn w:val="DefaultParagraphFont"/>
    <w:link w:val="Header"/>
    <w:rsid w:val="003D08D8"/>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eg"/><Relationship Id="rId18" Type="http://schemas.openxmlformats.org/officeDocument/2006/relationships/image" Target="media/image10.emf"/><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17</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11713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Emergency Services Directory</dc:subject>
  <dc:creator>Kevin Tarchenski</dc:creator>
  <cp:lastModifiedBy>Gregg</cp:lastModifiedBy>
  <cp:revision>10</cp:revision>
  <cp:lastPrinted>2013-07-31T23:33:00Z</cp:lastPrinted>
  <dcterms:created xsi:type="dcterms:W3CDTF">2013-08-01T02:28:00Z</dcterms:created>
  <dcterms:modified xsi:type="dcterms:W3CDTF">2013-08-07T18:32:00Z</dcterms:modified>
</cp:coreProperties>
</file>